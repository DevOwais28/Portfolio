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26"/>
        <w:gridCol w:w="4480"/>
      </w:tblGrid>
      <w:tr w:rsidR="00A219CD" w:rsidRPr="00A0726C" w14:paraId="04AD00EF" w14:textId="77777777">
        <w:trPr>
          <w:trHeight w:val="15398"/>
          <w:tblCellSpacing w:w="0" w:type="dxa"/>
        </w:trPr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lef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A219CD" w:rsidRPr="00A0726C" w14:paraId="19E57770" w14:textId="77777777"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60" w:type="dxa"/>
                    <w:bottom w:w="0" w:type="dxa"/>
                    <w:right w:w="120" w:type="dxa"/>
                  </w:tcMar>
                  <w:hideMark/>
                </w:tcPr>
                <w:p w14:paraId="1E56C03D" w14:textId="77777777" w:rsidR="00A219CD" w:rsidRPr="00A0726C" w:rsidRDefault="006422F7">
                  <w:pPr>
                    <w:pStyle w:val="documentname"/>
                    <w:pBdr>
                      <w:bottom w:val="none" w:sz="0" w:space="0" w:color="auto"/>
                    </w:pBdr>
                    <w:spacing w:line="720" w:lineRule="exac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</w:rPr>
                  </w:pPr>
                  <w:r w:rsidRPr="00A0726C">
                    <w:rPr>
                      <w:rStyle w:val="span"/>
                      <w:rFonts w:ascii="ADLaM Display" w:eastAsia="Saira" w:hAnsi="ADLaM Display" w:cs="ADLaM Display"/>
                    </w:rPr>
                    <w:t>Owais</w:t>
                  </w: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</w:rPr>
                    <w:t xml:space="preserve"> </w:t>
                  </w:r>
                  <w:r w:rsidRPr="00A0726C">
                    <w:rPr>
                      <w:rStyle w:val="span"/>
                      <w:rFonts w:ascii="ADLaM Display" w:eastAsia="Saira" w:hAnsi="ADLaM Display" w:cs="ADLaM Display"/>
                    </w:rPr>
                    <w:t>Ahmed</w:t>
                  </w:r>
                </w:p>
                <w:p w14:paraId="0119A773" w14:textId="77777777" w:rsidR="00A219CD" w:rsidRPr="00A0726C" w:rsidRDefault="006422F7">
                  <w:pPr>
                    <w:pStyle w:val="documentemptyborderdiv"/>
                    <w:spacing w:before="160" w:after="600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</w:rPr>
                  </w:pP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</w:rPr>
                    <w:t> </w:t>
                  </w:r>
                </w:p>
                <w:p w14:paraId="50399E99" w14:textId="77777777" w:rsidR="00A219CD" w:rsidRPr="00A0726C" w:rsidRDefault="006422F7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t>Professional Summary</w:t>
                  </w:r>
                </w:p>
                <w:p w14:paraId="4D8639C9" w14:textId="39249D20" w:rsidR="00A219CD" w:rsidRPr="00A0726C" w:rsidRDefault="006422F7">
                  <w:pPr>
                    <w:pStyle w:val="p"/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I am an AI undergraduate with a strong foundation in artificial intelligence, machine learning, and data science. Passionate about leveraging data to uncover insights and drive innovation, </w:t>
                  </w:r>
                </w:p>
                <w:p w14:paraId="3163B008" w14:textId="77777777" w:rsidR="00A219CD" w:rsidRPr="00A0726C" w:rsidRDefault="006422F7">
                  <w:pPr>
                    <w:pStyle w:val="p"/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In addition to my data science expertise—with proficiency in Python, R, and libraries such as Pandas, </w:t>
                  </w:r>
                  <w:proofErr w:type="spellStart"/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NumPy</w:t>
                  </w:r>
                  <w:proofErr w:type="spellEnd"/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Matplotlib</w:t>
                  </w:r>
                  <w:proofErr w:type="spellEnd"/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, and </w:t>
                  </w:r>
                  <w:proofErr w:type="spellStart"/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Seaborn</w:t>
                  </w:r>
                  <w:proofErr w:type="spellEnd"/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—I am also a skilled frontend developer. I have experience building responsive, interactive web applications using HTML, CSS, JavaScript, </w:t>
                  </w:r>
                  <w:proofErr w:type="spellStart"/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TypeScript</w:t>
                  </w:r>
                  <w:proofErr w:type="spellEnd"/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, and Firebase.</w:t>
                  </w:r>
                </w:p>
                <w:p w14:paraId="35917970" w14:textId="4C8BE2A4" w:rsidR="00A219CD" w:rsidRPr="00A0726C" w:rsidRDefault="006422F7" w:rsidP="00223CC2">
                  <w:pPr>
                    <w:pStyle w:val="p"/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My goal is to apply my diverse skill set to real-world challenges, bridging the gap between intelligent systems and user-centric design, while continuously learning in environments that value curiosity, creativity, and collaboration.</w:t>
                  </w:r>
                </w:p>
                <w:p w14:paraId="28EC96C7" w14:textId="77777777" w:rsidR="00A219CD" w:rsidRPr="00A0726C" w:rsidRDefault="006422F7">
                  <w:pPr>
                    <w:pStyle w:val="documentsectionexpr-secparagraphfirstparagraphexpr-para-spacing"/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17612903" w14:textId="77777777" w:rsidR="00A219CD" w:rsidRPr="00A0726C" w:rsidRDefault="006422F7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t>Education</w:t>
                  </w:r>
                </w:p>
                <w:p w14:paraId="10778736" w14:textId="7D38E601" w:rsidR="00A219CD" w:rsidRPr="00A0726C" w:rsidRDefault="006422F7" w:rsidP="00C6588A">
                  <w:pPr>
                    <w:pStyle w:val="documentleft-boxpaddedline"/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sz w:val="20"/>
                      <w:szCs w:val="20"/>
                    </w:rPr>
                  </w:pPr>
                  <w:r w:rsidRPr="00A0726C">
                    <w:rPr>
                      <w:rStyle w:val="span"/>
                      <w:rFonts w:ascii="ADLaM Display" w:eastAsia="Saira" w:hAnsi="ADLaM Display" w:cs="ADLaM Display"/>
                      <w:b/>
                      <w:bCs/>
                      <w:sz w:val="20"/>
                      <w:szCs w:val="20"/>
                    </w:rPr>
                    <w:t>Metropolitan School, Computer Science,</w:t>
                  </w: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14:paraId="548AEB39" w14:textId="77777777" w:rsidR="00A219CD" w:rsidRPr="00A0726C" w:rsidRDefault="006422F7">
                  <w:pPr>
                    <w:pStyle w:val="p"/>
                    <w:spacing w:line="280" w:lineRule="atLeast"/>
                    <w:ind w:left="480" w:right="360"/>
                    <w:rPr>
                      <w:rStyle w:val="span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 w:rsidRPr="00A0726C">
                    <w:rPr>
                      <w:rStyle w:val="span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Percentage: 93%</w:t>
                  </w:r>
                </w:p>
                <w:p w14:paraId="645F02E2" w14:textId="6CB99185" w:rsidR="00A219CD" w:rsidRPr="00A0726C" w:rsidRDefault="006422F7" w:rsidP="00C6588A">
                  <w:pPr>
                    <w:pStyle w:val="documentleft-boxpaddedline"/>
                    <w:pBdr>
                      <w:top w:val="none" w:sz="0" w:space="15" w:color="auto"/>
                    </w:pBdr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sz w:val="20"/>
                      <w:szCs w:val="20"/>
                    </w:rPr>
                  </w:pPr>
                  <w:r w:rsidRPr="00A0726C">
                    <w:rPr>
                      <w:rStyle w:val="span"/>
                      <w:rFonts w:ascii="ADLaM Display" w:eastAsia="Saira" w:hAnsi="ADLaM Display" w:cs="ADLaM Display"/>
                      <w:b/>
                      <w:bCs/>
                      <w:sz w:val="20"/>
                      <w:szCs w:val="20"/>
                    </w:rPr>
                    <w:t xml:space="preserve">DJ Sindh </w:t>
                  </w:r>
                  <w:proofErr w:type="spellStart"/>
                  <w:r w:rsidRPr="00A0726C">
                    <w:rPr>
                      <w:rStyle w:val="span"/>
                      <w:rFonts w:ascii="ADLaM Display" w:eastAsia="Saira" w:hAnsi="ADLaM Display" w:cs="ADLaM Display"/>
                      <w:b/>
                      <w:bCs/>
                      <w:sz w:val="20"/>
                      <w:szCs w:val="20"/>
                    </w:rPr>
                    <w:t>Govt</w:t>
                  </w:r>
                  <w:proofErr w:type="spellEnd"/>
                  <w:r w:rsidRPr="00A0726C">
                    <w:rPr>
                      <w:rStyle w:val="span"/>
                      <w:rFonts w:ascii="ADLaM Display" w:eastAsia="Saira" w:hAnsi="ADLaM Display" w:cs="ADLaM Display"/>
                      <w:b/>
                      <w:bCs/>
                      <w:sz w:val="20"/>
                      <w:szCs w:val="20"/>
                    </w:rPr>
                    <w:t xml:space="preserve"> Science College, Pre-engineering,</w:t>
                  </w: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14:paraId="2BFE8353" w14:textId="77777777" w:rsidR="00A219CD" w:rsidRPr="00A0726C" w:rsidRDefault="006422F7">
                  <w:pPr>
                    <w:spacing w:line="280" w:lineRule="atLeast"/>
                    <w:ind w:left="480" w:right="360"/>
                    <w:textAlignment w:val="auto"/>
                    <w:rPr>
                      <w:rStyle w:val="span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 w:rsidRPr="00A0726C">
                    <w:rPr>
                      <w:rStyle w:val="span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GPA: 72.9% in 1st year, 74.5% in 2nd year</w:t>
                  </w:r>
                </w:p>
                <w:p w14:paraId="6259E6BB" w14:textId="05C9D17A" w:rsidR="00A219CD" w:rsidRPr="00A0726C" w:rsidRDefault="006422F7" w:rsidP="00C6588A">
                  <w:pPr>
                    <w:pStyle w:val="documentleft-boxpaddedline"/>
                    <w:pBdr>
                      <w:top w:val="none" w:sz="0" w:space="15" w:color="auto"/>
                    </w:pBdr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0726C">
                    <w:rPr>
                      <w:rStyle w:val="span"/>
                      <w:rFonts w:ascii="ADLaM Display" w:eastAsia="Saira" w:hAnsi="ADLaM Display" w:cs="ADLaM Display"/>
                      <w:b/>
                      <w:bCs/>
                      <w:sz w:val="20"/>
                      <w:szCs w:val="20"/>
                    </w:rPr>
                    <w:t>Dawood</w:t>
                  </w:r>
                  <w:proofErr w:type="spellEnd"/>
                  <w:r w:rsidRPr="00A0726C">
                    <w:rPr>
                      <w:rStyle w:val="span"/>
                      <w:rFonts w:ascii="ADLaM Display" w:eastAsia="Saira" w:hAnsi="ADLaM Display" w:cs="ADLaM Display"/>
                      <w:b/>
                      <w:bCs/>
                      <w:sz w:val="20"/>
                      <w:szCs w:val="20"/>
                    </w:rPr>
                    <w:t xml:space="preserve"> University of Engineering and Technology, AI </w:t>
                  </w:r>
                </w:p>
                <w:p w14:paraId="2DF56C5A" w14:textId="77777777" w:rsidR="00A219CD" w:rsidRPr="00A0726C" w:rsidRDefault="006422F7">
                  <w:pPr>
                    <w:pStyle w:val="divdocumentulli"/>
                    <w:numPr>
                      <w:ilvl w:val="0"/>
                      <w:numId w:val="1"/>
                    </w:numPr>
                    <w:spacing w:before="100" w:line="280" w:lineRule="atLeast"/>
                    <w:ind w:right="360" w:hanging="232"/>
                    <w:rPr>
                      <w:rStyle w:val="span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 w:rsidRPr="00A0726C">
                    <w:rPr>
                      <w:rStyle w:val="span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Studying AI and machine learning concepts</w:t>
                  </w:r>
                </w:p>
                <w:p w14:paraId="3B4A790F" w14:textId="77777777" w:rsidR="00A219CD" w:rsidRPr="00A0726C" w:rsidRDefault="006422F7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right="360" w:hanging="232"/>
                    <w:rPr>
                      <w:rStyle w:val="span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 w:rsidRPr="00A0726C">
                    <w:rPr>
                      <w:rStyle w:val="span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Working on projects integrating AI with other technologies</w:t>
                  </w:r>
                </w:p>
                <w:p w14:paraId="33130F6A" w14:textId="77777777" w:rsidR="00A219CD" w:rsidRPr="00A0726C" w:rsidRDefault="006422F7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right="360" w:hanging="232"/>
                    <w:rPr>
                      <w:rStyle w:val="span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 w:rsidRPr="00A0726C">
                    <w:rPr>
                      <w:rStyle w:val="span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Exploring research opportunities in AI-driven innovation</w:t>
                  </w:r>
                </w:p>
                <w:p w14:paraId="13F69C5C" w14:textId="77777777" w:rsidR="00A219CD" w:rsidRPr="00A0726C" w:rsidRDefault="006422F7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t>Projects</w:t>
                  </w:r>
                </w:p>
                <w:p w14:paraId="76D925AC" w14:textId="77777777" w:rsidR="00A219CD" w:rsidRPr="00A0726C" w:rsidRDefault="006422F7">
                  <w:pPr>
                    <w:pStyle w:val="p"/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1- </w:t>
                  </w:r>
                  <w:r w:rsidRPr="003A1636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olor w:val="46464E"/>
                      <w:sz w:val="20"/>
                      <w:szCs w:val="20"/>
                    </w:rPr>
                    <w:t>Alexa AI project</w:t>
                  </w:r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, Implemented </w:t>
                  </w:r>
                  <w:proofErr w:type="spellStart"/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WiFi</w:t>
                  </w:r>
                  <w:proofErr w:type="spellEnd"/>
                  <w:r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 connectivity using ESP-8266 module for seamless voice command transmission. Utilized a middleware platform to integrate Alexa AI capabilities with our system. Successfully enabled voice-controlled interactions with Alexa, enhancing user experience and system functionality.</w:t>
                  </w:r>
                </w:p>
                <w:p w14:paraId="038736CB" w14:textId="75A4A510" w:rsidR="00A219CD" w:rsidRPr="00A0726C" w:rsidRDefault="00CF7858">
                  <w:pPr>
                    <w:pStyle w:val="p"/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2- </w:t>
                  </w:r>
                  <w:r w:rsidR="006422F7" w:rsidRPr="003A1636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olor w:val="46464E"/>
                      <w:sz w:val="20"/>
                      <w:szCs w:val="20"/>
                    </w:rPr>
                    <w:t>Calculator App</w:t>
                  </w:r>
                  <w:r w:rsidR="00556E1E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olor w:val="46464E"/>
                      <w:sz w:val="20"/>
                      <w:szCs w:val="20"/>
                    </w:rPr>
                    <w:t xml:space="preserve"> : </w:t>
                  </w:r>
                  <w:r w:rsidR="006422F7"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https://desktop-tutorial-rho-swart.vercel.app/</w:t>
                  </w:r>
                </w:p>
                <w:p w14:paraId="754DAE3C" w14:textId="0E703BC1" w:rsidR="00A219CD" w:rsidRPr="00A0726C" w:rsidRDefault="00CF7858">
                  <w:pPr>
                    <w:pStyle w:val="p"/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3-</w:t>
                  </w:r>
                  <w:r w:rsidR="003409EB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 </w:t>
                  </w:r>
                  <w:r w:rsidR="006422F7" w:rsidRPr="003A1636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olor w:val="46464E"/>
                      <w:sz w:val="20"/>
                      <w:szCs w:val="20"/>
                    </w:rPr>
                    <w:t>Spotify Clone</w:t>
                  </w:r>
                  <w:r w:rsidR="006422F7" w:rsidRPr="00A0726C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 </w:t>
                  </w:r>
                  <w:r w:rsidR="00E6020E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: </w:t>
                  </w:r>
                  <w:r w:rsidR="004C32E3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https://owais-ahmed-xe6i.vercel.app/</w:t>
                  </w:r>
                </w:p>
                <w:p w14:paraId="40221F3F" w14:textId="7EE95776" w:rsidR="00A219CD" w:rsidRDefault="00CF7858">
                  <w:pPr>
                    <w:pStyle w:val="p"/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4- </w:t>
                  </w:r>
                  <w:proofErr w:type="spellStart"/>
                  <w:r w:rsidR="00E6020E" w:rsidRPr="00642ACD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olor w:val="46464E"/>
                      <w:sz w:val="20"/>
                      <w:szCs w:val="20"/>
                    </w:rPr>
                    <w:t>Todo</w:t>
                  </w:r>
                  <w:proofErr w:type="spellEnd"/>
                  <w:r w:rsidR="00E6020E" w:rsidRPr="00642ACD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olor w:val="46464E"/>
                      <w:sz w:val="20"/>
                      <w:szCs w:val="20"/>
                    </w:rPr>
                    <w:t xml:space="preserve"> App with firebase:</w:t>
                  </w:r>
                  <w:r w:rsidR="00E6020E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 </w:t>
                  </w:r>
                  <w:hyperlink r:id="rId5" w:history="1">
                    <w:r w:rsidR="00E6020E" w:rsidRPr="001937BC">
                      <w:rPr>
                        <w:rStyle w:val="Hyperlink"/>
                        <w:rFonts w:ascii="ADLaM Display" w:eastAsia="Saira" w:hAnsi="ADLaM Display" w:cs="ADLaM Display"/>
                        <w:sz w:val="20"/>
                        <w:szCs w:val="20"/>
                      </w:rPr>
                      <w:t>https://todo-listpr.surge.sh/login.html</w:t>
                    </w:r>
                  </w:hyperlink>
                </w:p>
                <w:p w14:paraId="0F9F3588" w14:textId="61518ABE" w:rsidR="004C32E3" w:rsidRDefault="0044263E">
                  <w:pPr>
                    <w:pStyle w:val="p"/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5- </w:t>
                  </w:r>
                  <w:r w:rsidR="00830A0C" w:rsidRPr="00642ACD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olor w:val="46464E"/>
                      <w:sz w:val="20"/>
                      <w:szCs w:val="20"/>
                    </w:rPr>
                    <w:t>Appointment app :</w:t>
                  </w:r>
                  <w:r w:rsidR="003409EB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 </w:t>
                  </w:r>
                  <w:hyperlink r:id="rId6" w:history="1">
                    <w:r w:rsidR="003409EB" w:rsidRPr="001937BC">
                      <w:rPr>
                        <w:rStyle w:val="Hyperlink"/>
                        <w:rFonts w:ascii="ADLaM Display" w:eastAsia="Saira" w:hAnsi="ADLaM Display" w:cs="ADLaM Display"/>
                        <w:sz w:val="20"/>
                        <w:szCs w:val="20"/>
                      </w:rPr>
                      <w:t>https://appointmentWeb.surge.sh</w:t>
                    </w:r>
                  </w:hyperlink>
                </w:p>
                <w:p w14:paraId="0EB531C8" w14:textId="61A3822B" w:rsidR="003409EB" w:rsidRDefault="0044263E" w:rsidP="0044263E">
                  <w:pPr>
                    <w:pStyle w:val="p"/>
                    <w:spacing w:line="280" w:lineRule="atLeast"/>
                    <w:ind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         6-</w:t>
                  </w:r>
                  <w:r w:rsidR="003409EB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 xml:space="preserve"> </w:t>
                  </w:r>
                  <w:r w:rsidR="008D5501" w:rsidRPr="00642ACD">
                    <w:rPr>
                      <w:rStyle w:val="divdocumentleft-box"/>
                      <w:rFonts w:ascii="ADLaM Display" w:eastAsia="Saira" w:hAnsi="ADLaM Display" w:cs="ADLaM Display"/>
                      <w:b/>
                      <w:bCs/>
                      <w:color w:val="46464E"/>
                      <w:sz w:val="20"/>
                      <w:szCs w:val="20"/>
                    </w:rPr>
                    <w:t xml:space="preserve">weather App: </w:t>
                  </w:r>
                  <w:r w:rsidR="00CF7858"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  <w:t>https://weather-app00.surge.sh/</w:t>
                  </w:r>
                </w:p>
                <w:p w14:paraId="0640B7EC" w14:textId="77777777" w:rsidR="003409EB" w:rsidRDefault="003409EB">
                  <w:pPr>
                    <w:pStyle w:val="p"/>
                    <w:spacing w:line="280" w:lineRule="atLeast"/>
                    <w:ind w:left="480"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</w:p>
                <w:p w14:paraId="6AE2CD28" w14:textId="43C560A2" w:rsidR="00A219CD" w:rsidRPr="00A0726C" w:rsidRDefault="00A219CD" w:rsidP="00E6020E">
                  <w:pPr>
                    <w:pStyle w:val="p"/>
                    <w:spacing w:line="280" w:lineRule="atLeast"/>
                    <w:ind w:right="360"/>
                    <w:rPr>
                      <w:rStyle w:val="divdocumentleft-box"/>
                      <w:rFonts w:ascii="ADLaM Display" w:eastAsia="Saira" w:hAnsi="ADLaM Display" w:cs="ADLaM Display"/>
                      <w:color w:val="46464E"/>
                      <w:sz w:val="20"/>
                      <w:szCs w:val="20"/>
                    </w:rPr>
                  </w:pPr>
                </w:p>
              </w:tc>
            </w:tr>
          </w:tbl>
          <w:p w14:paraId="1323B990" w14:textId="42055538" w:rsidR="00A219CD" w:rsidRPr="00A0726C" w:rsidRDefault="00A219CD">
            <w:pPr>
              <w:rPr>
                <w:rFonts w:ascii="ADLaM Display" w:eastAsia="Saira" w:hAnsi="ADLaM Display" w:cs="ADLaM Display"/>
                <w:color w:val="46464E"/>
                <w:sz w:val="20"/>
                <w:szCs w:val="20"/>
              </w:rPr>
            </w:pPr>
          </w:p>
        </w:tc>
        <w:tc>
          <w:tcPr>
            <w:tcW w:w="4480" w:type="dxa"/>
            <w:shd w:val="clear" w:color="auto" w:fill="2C5A77"/>
            <w:tcMar>
              <w:top w:w="80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addresstable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00"/>
              <w:gridCol w:w="3400"/>
            </w:tblGrid>
            <w:tr w:rsidR="00A219CD" w:rsidRPr="00A0726C" w14:paraId="7620A5E8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5C9293CA" w14:textId="77777777" w:rsidR="00A219CD" w:rsidRPr="00A0726C" w:rsidRDefault="006422F7">
                  <w:pPr>
                    <w:pStyle w:val="div"/>
                    <w:spacing w:line="280" w:lineRule="atLeast"/>
                    <w:rPr>
                      <w:rStyle w:val="adrsfirstcell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</w:pPr>
                  <w:r w:rsidRPr="00A0726C">
                    <w:rPr>
                      <w:rStyle w:val="adrsfirstcell"/>
                      <w:rFonts w:ascii="ADLaM Display" w:eastAsia="Saira" w:hAnsi="ADLaM Display" w:cs="ADLaM Display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80A8A92" wp14:editId="4772EBF0">
                        <wp:extent cx="241623" cy="24176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7E3C9B59" w14:textId="77777777" w:rsidR="00A219CD" w:rsidRPr="00A0726C" w:rsidRDefault="006422F7">
                  <w:pPr>
                    <w:pStyle w:val="div"/>
                    <w:spacing w:line="280" w:lineRule="atLeast"/>
                    <w:rPr>
                      <w:rStyle w:val="adrssecondcell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</w:pPr>
                  <w:r w:rsidRPr="00A0726C">
                    <w:rPr>
                      <w:rStyle w:val="span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  <w:t>Karachi, Pakistan</w:t>
                  </w:r>
                  <w:r w:rsidRPr="00A0726C">
                    <w:rPr>
                      <w:rStyle w:val="adrssecondcell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219CD" w:rsidRPr="00A0726C" w14:paraId="128EF02A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5D89A9CB" w14:textId="77777777" w:rsidR="00A219CD" w:rsidRPr="00A0726C" w:rsidRDefault="006422F7">
                  <w:pPr>
                    <w:pStyle w:val="div"/>
                    <w:spacing w:line="280" w:lineRule="atLeast"/>
                    <w:rPr>
                      <w:rStyle w:val="adrsfirstcell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</w:pPr>
                  <w:r w:rsidRPr="00A0726C">
                    <w:rPr>
                      <w:rStyle w:val="adrsfirstcell"/>
                      <w:rFonts w:ascii="ADLaM Display" w:eastAsia="Saira" w:hAnsi="ADLaM Display" w:cs="ADLaM Display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1ED23B6B" wp14:editId="023E3A90">
                        <wp:extent cx="241623" cy="24176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0543BBF9" w14:textId="77777777" w:rsidR="00A219CD" w:rsidRPr="00A0726C" w:rsidRDefault="006422F7">
                  <w:pPr>
                    <w:pStyle w:val="div"/>
                    <w:spacing w:line="280" w:lineRule="atLeast"/>
                    <w:rPr>
                      <w:rStyle w:val="adrssecondcell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</w:pPr>
                  <w:r w:rsidRPr="00A0726C">
                    <w:rPr>
                      <w:rStyle w:val="span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  <w:t>0345-289948-5</w:t>
                  </w:r>
                </w:p>
              </w:tc>
            </w:tr>
            <w:tr w:rsidR="00A219CD" w:rsidRPr="00A0726C" w14:paraId="55B81AC4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10A03149" w14:textId="77777777" w:rsidR="00A219CD" w:rsidRPr="00A0726C" w:rsidRDefault="006422F7">
                  <w:pPr>
                    <w:pStyle w:val="div"/>
                    <w:spacing w:line="280" w:lineRule="atLeast"/>
                    <w:rPr>
                      <w:rStyle w:val="adrsfirstcell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</w:pPr>
                  <w:r w:rsidRPr="00A0726C">
                    <w:rPr>
                      <w:rStyle w:val="adrsfirstcell"/>
                      <w:rFonts w:ascii="ADLaM Display" w:eastAsia="Saira" w:hAnsi="ADLaM Display" w:cs="ADLaM Display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8594CC1" wp14:editId="04E24290">
                        <wp:extent cx="241623" cy="24176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6C8F6F92" w14:textId="77777777" w:rsidR="00A219CD" w:rsidRPr="00A0726C" w:rsidRDefault="006422F7">
                  <w:pPr>
                    <w:pStyle w:val="div"/>
                    <w:spacing w:line="280" w:lineRule="atLeast"/>
                    <w:rPr>
                      <w:rStyle w:val="adrssecondcell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</w:pPr>
                  <w:r w:rsidRPr="00A0726C">
                    <w:rPr>
                      <w:rStyle w:val="adrssecondcell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  <w:t>ra920453@gmail.com</w:t>
                  </w:r>
                </w:p>
              </w:tc>
            </w:tr>
            <w:tr w:rsidR="00A219CD" w:rsidRPr="00A0726C" w14:paraId="6F9C95C2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0" w:type="dxa"/>
                    <w:right w:w="200" w:type="dxa"/>
                  </w:tcMar>
                  <w:vAlign w:val="center"/>
                  <w:hideMark/>
                </w:tcPr>
                <w:p w14:paraId="12E7AC3E" w14:textId="77777777" w:rsidR="00A219CD" w:rsidRPr="00A0726C" w:rsidRDefault="006422F7">
                  <w:pPr>
                    <w:pStyle w:val="div"/>
                    <w:spacing w:line="280" w:lineRule="atLeast"/>
                    <w:rPr>
                      <w:rStyle w:val="addressrownth-last-child1div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</w:pPr>
                  <w:r w:rsidRPr="00A0726C">
                    <w:rPr>
                      <w:rStyle w:val="addressrownth-last-child1div"/>
                      <w:rFonts w:ascii="ADLaM Display" w:eastAsia="Saira" w:hAnsi="ADLaM Display" w:cs="ADLaM Display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7204C80" wp14:editId="2D23C190">
                        <wp:extent cx="241623" cy="24176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600" w:type="dxa"/>
                  </w:tcMar>
                  <w:vAlign w:val="center"/>
                  <w:hideMark/>
                </w:tcPr>
                <w:p w14:paraId="5CC79499" w14:textId="77777777" w:rsidR="00A219CD" w:rsidRPr="00A0726C" w:rsidRDefault="006422F7">
                  <w:pPr>
                    <w:pStyle w:val="div"/>
                    <w:spacing w:line="280" w:lineRule="atLeast"/>
                    <w:rPr>
                      <w:rStyle w:val="addressrownth-last-child1div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</w:pPr>
                  <w:r w:rsidRPr="00A0726C">
                    <w:rPr>
                      <w:rStyle w:val="addressrownth-last-child1div"/>
                      <w:rFonts w:ascii="ADLaM Display" w:eastAsia="Saira" w:hAnsi="ADLaM Display" w:cs="ADLaM Display"/>
                      <w:color w:val="FFFFFF"/>
                      <w:sz w:val="20"/>
                      <w:szCs w:val="20"/>
                    </w:rPr>
                    <w:t>https://www.linkedin.com/in/owais-ahmed-86b534301?utm_source=share&amp;utm_campaign=share_via&amp;utm_content=profile&amp;utm_medium=android_app</w:t>
                  </w:r>
                </w:p>
              </w:tc>
            </w:tr>
          </w:tbl>
          <w:p w14:paraId="652A2E0F" w14:textId="77777777" w:rsidR="00A219CD" w:rsidRPr="00A0726C" w:rsidRDefault="006422F7">
            <w:pPr>
              <w:pStyle w:val="documentright-boxsectiontitle"/>
              <w:pBdr>
                <w:bottom w:val="single" w:sz="8" w:space="0" w:color="2C5A77"/>
                <w:right w:val="none" w:sz="0" w:space="25" w:color="auto"/>
              </w:pBdr>
              <w:spacing w:before="500" w:line="340" w:lineRule="atLeast"/>
              <w:ind w:left="500" w:right="500"/>
              <w:rPr>
                <w:rStyle w:val="documentdocumentrightcell"/>
                <w:rFonts w:ascii="ADLaM Display" w:eastAsia="Saira" w:hAnsi="ADLaM Display" w:cs="ADLaM Display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A0726C">
              <w:rPr>
                <w:rStyle w:val="documentdocumentrightcell"/>
                <w:rFonts w:ascii="ADLaM Display" w:eastAsia="Saira" w:hAnsi="ADLaM Display" w:cs="ADLaM Display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Websites, Portfolios, Profiles</w:t>
            </w:r>
          </w:p>
          <w:p w14:paraId="1E35D596" w14:textId="77777777" w:rsidR="00A219CD" w:rsidRPr="00A0726C" w:rsidRDefault="006422F7">
            <w:pPr>
              <w:spacing w:line="20" w:lineRule="auto"/>
              <w:rPr>
                <w:rFonts w:ascii="ADLaM Display" w:hAnsi="ADLaM Display" w:cs="ADLaM Display"/>
              </w:rPr>
            </w:pPr>
            <w:r w:rsidRPr="00A0726C">
              <w:rPr>
                <w:rFonts w:ascii="ADLaM Display" w:hAnsi="ADLaM Display" w:cs="ADLaM Display"/>
                <w:color w:val="FFFFFF"/>
                <w:sz w:val="2"/>
              </w:rPr>
              <w:t>.</w:t>
            </w:r>
            <w:r w:rsidR="002A6B92" w:rsidRPr="00A0726C">
              <w:rPr>
                <w:rFonts w:ascii="ADLaM Display" w:hAnsi="ADLaM Display" w:cs="ADLaM Display"/>
                <w:noProof/>
              </w:rPr>
              <mc:AlternateContent>
                <mc:Choice Requires="wps">
                  <w:drawing>
                    <wp:inline distT="0" distB="0" distL="0" distR="0" wp14:anchorId="4FC57CEA" wp14:editId="66560169">
                      <wp:extent cx="2527300" cy="635"/>
                      <wp:effectExtent l="0" t="0" r="6350" b="18415"/>
                      <wp:docPr id="919931614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527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7D5FAF9" id="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9pt,.0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" strokecolor="white" strokeweight="1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79DA86F7" w14:textId="37374DC9" w:rsidR="00FC7650" w:rsidRDefault="001A2A4B" w:rsidP="00FC7650">
            <w:pPr>
              <w:pStyle w:val="divdocumentulli"/>
              <w:numPr>
                <w:ilvl w:val="0"/>
                <w:numId w:val="2"/>
              </w:numPr>
              <w:pBdr>
                <w:left w:val="none" w:sz="0" w:space="0" w:color="auto"/>
              </w:pBdr>
              <w:spacing w:before="200" w:line="280" w:lineRule="atLeast"/>
              <w:ind w:left="740" w:right="500" w:hanging="232"/>
              <w:rPr>
                <w:rStyle w:val="span"/>
                <w:rFonts w:ascii="ADLaM Display" w:eastAsia="Saira" w:hAnsi="ADLaM Display" w:cs="ADLaM Display"/>
                <w:color w:val="000000" w:themeColor="text1"/>
                <w:sz w:val="20"/>
                <w:szCs w:val="20"/>
              </w:rPr>
            </w:pPr>
            <w:hyperlink r:id="rId11" w:history="1">
              <w:r w:rsidRPr="001937BC">
                <w:rPr>
                  <w:rStyle w:val="Hyperlink"/>
                  <w:rFonts w:ascii="ADLaM Display" w:eastAsia="Saira" w:hAnsi="ADLaM Display" w:cs="ADLaM Display"/>
                  <w:sz w:val="20"/>
                  <w:szCs w:val="20"/>
                </w:rPr>
                <w:t>https://Portfolio-Owais-Ahmed.surge.sh</w:t>
              </w:r>
            </w:hyperlink>
          </w:p>
          <w:p w14:paraId="4F8B5618" w14:textId="5FAFDDED" w:rsidR="001A2A4B" w:rsidRPr="00807B91" w:rsidRDefault="001A2A4B" w:rsidP="00FC7650">
            <w:pPr>
              <w:pStyle w:val="divdocumentulli"/>
              <w:numPr>
                <w:ilvl w:val="0"/>
                <w:numId w:val="2"/>
              </w:numPr>
              <w:pBdr>
                <w:left w:val="none" w:sz="0" w:space="0" w:color="auto"/>
              </w:pBdr>
              <w:spacing w:before="200" w:line="280" w:lineRule="atLeast"/>
              <w:ind w:left="740" w:right="500" w:hanging="232"/>
              <w:rPr>
                <w:rStyle w:val="documentdocumentrightcell"/>
                <w:rFonts w:ascii="ADLaM Display" w:eastAsia="Saira" w:hAnsi="ADLaM Display" w:cs="ADLaM Display"/>
                <w:color w:val="000000" w:themeColor="text1"/>
                <w:sz w:val="20"/>
                <w:szCs w:val="20"/>
                <w:shd w:val="clear" w:color="auto" w:fill="auto"/>
              </w:rPr>
            </w:pPr>
            <w:r w:rsidRPr="00807B91">
              <w:rPr>
                <w:rStyle w:val="span"/>
                <w:rFonts w:ascii="ADLaM Display" w:eastAsia="Saira" w:hAnsi="ADLaM Display" w:cs="ADLaM Display"/>
                <w:sz w:val="20"/>
                <w:szCs w:val="20"/>
              </w:rPr>
              <w:t>https://github.com/DevOwais28</w:t>
            </w:r>
          </w:p>
          <w:p w14:paraId="116EAECB" w14:textId="77777777" w:rsidR="00A219CD" w:rsidRPr="00A0726C" w:rsidRDefault="006422F7">
            <w:pPr>
              <w:pStyle w:val="documentright-boxsectiontitle"/>
              <w:pBdr>
                <w:bottom w:val="single" w:sz="8" w:space="0" w:color="2C5A77"/>
              </w:pBdr>
              <w:spacing w:before="500" w:line="340" w:lineRule="atLeast"/>
              <w:ind w:left="500" w:right="500"/>
              <w:rPr>
                <w:rStyle w:val="documentdocumentrightcell"/>
                <w:rFonts w:ascii="ADLaM Display" w:eastAsia="Saira" w:hAnsi="ADLaM Display" w:cs="ADLaM Display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A0726C">
              <w:rPr>
                <w:rStyle w:val="documentdocumentrightcell"/>
                <w:rFonts w:ascii="ADLaM Display" w:eastAsia="Saira" w:hAnsi="ADLaM Display" w:cs="ADLaM Display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Skills</w:t>
            </w:r>
          </w:p>
          <w:p w14:paraId="5E346914" w14:textId="77777777" w:rsidR="00A219CD" w:rsidRPr="00A0726C" w:rsidRDefault="006422F7">
            <w:pPr>
              <w:spacing w:line="20" w:lineRule="auto"/>
              <w:rPr>
                <w:rFonts w:ascii="ADLaM Display" w:hAnsi="ADLaM Display" w:cs="ADLaM Display"/>
              </w:rPr>
            </w:pPr>
            <w:r w:rsidRPr="00A0726C">
              <w:rPr>
                <w:rFonts w:ascii="ADLaM Display" w:hAnsi="ADLaM Display" w:cs="ADLaM Display"/>
                <w:color w:val="FFFFFF"/>
                <w:sz w:val="2"/>
              </w:rPr>
              <w:t>.</w:t>
            </w:r>
            <w:r w:rsidR="002A6B92" w:rsidRPr="00A0726C">
              <w:rPr>
                <w:rFonts w:ascii="ADLaM Display" w:hAnsi="ADLaM Display" w:cs="ADLaM Display"/>
                <w:noProof/>
              </w:rPr>
              <mc:AlternateContent>
                <mc:Choice Requires="wps">
                  <w:drawing>
                    <wp:inline distT="0" distB="0" distL="0" distR="0" wp14:anchorId="0C810246" wp14:editId="4C40E4D6">
                      <wp:extent cx="2527300" cy="635"/>
                      <wp:effectExtent l="0" t="0" r="6350" b="18415"/>
                      <wp:docPr id="272026926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527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F3412D" id="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9pt,.0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" strokecolor="white" strokeweight="1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BAFFB1C" w14:textId="77777777" w:rsidR="00A219CD" w:rsidRPr="00A0726C" w:rsidRDefault="006422F7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before="200" w:line="280" w:lineRule="atLeast"/>
              <w:ind w:left="740" w:right="500" w:hanging="232"/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</w:pPr>
            <w:r w:rsidRPr="00A0726C"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  <w:t>HTML5</w:t>
            </w:r>
          </w:p>
          <w:p w14:paraId="494128A7" w14:textId="77777777" w:rsidR="00A219CD" w:rsidRPr="00A0726C" w:rsidRDefault="006422F7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740" w:right="500" w:hanging="232"/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</w:pPr>
            <w:r w:rsidRPr="00A0726C"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  <w:t>CSS3</w:t>
            </w:r>
          </w:p>
          <w:p w14:paraId="63C17372" w14:textId="77777777" w:rsidR="00A219CD" w:rsidRPr="00A0726C" w:rsidRDefault="006422F7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740" w:right="500" w:hanging="232"/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</w:pPr>
            <w:r w:rsidRPr="00A0726C"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  <w:t>JavaScript</w:t>
            </w:r>
          </w:p>
          <w:p w14:paraId="0F76C205" w14:textId="77777777" w:rsidR="00A219CD" w:rsidRPr="00A0726C" w:rsidRDefault="006422F7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740" w:right="500" w:hanging="232"/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</w:pPr>
            <w:r w:rsidRPr="00A0726C"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  <w:t>Typescript</w:t>
            </w:r>
          </w:p>
          <w:p w14:paraId="59FDF8FB" w14:textId="77777777" w:rsidR="00A219CD" w:rsidRPr="00A0726C" w:rsidRDefault="006422F7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740" w:right="500" w:hanging="232"/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</w:pPr>
            <w:r w:rsidRPr="00A0726C"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  <w:t>C</w:t>
            </w:r>
          </w:p>
          <w:p w14:paraId="7F4593BD" w14:textId="77777777" w:rsidR="00A219CD" w:rsidRPr="00A0726C" w:rsidRDefault="006422F7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740" w:right="500" w:hanging="232"/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</w:pPr>
            <w:r w:rsidRPr="00A0726C"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  <w:t>C++(OOP)</w:t>
            </w:r>
          </w:p>
          <w:p w14:paraId="2B41C2B5" w14:textId="77777777" w:rsidR="00A219CD" w:rsidRPr="00A0726C" w:rsidRDefault="006422F7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740" w:right="500" w:hanging="232"/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</w:pPr>
            <w:r w:rsidRPr="00A0726C"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  <w:t>Python</w:t>
            </w:r>
          </w:p>
          <w:p w14:paraId="14D755C6" w14:textId="77777777" w:rsidR="00A219CD" w:rsidRPr="00A0726C" w:rsidRDefault="006422F7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740" w:right="500" w:hanging="232"/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</w:pPr>
            <w:proofErr w:type="spellStart"/>
            <w:r w:rsidRPr="00A0726C"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  <w:t>MongoDb</w:t>
            </w:r>
            <w:proofErr w:type="spellEnd"/>
          </w:p>
          <w:p w14:paraId="2402535D" w14:textId="77777777" w:rsidR="00A219CD" w:rsidRPr="00A0726C" w:rsidRDefault="006422F7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740" w:right="500" w:hanging="232"/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</w:pPr>
            <w:proofErr w:type="spellStart"/>
            <w:r w:rsidRPr="00A0726C"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  <w:t>MySql</w:t>
            </w:r>
            <w:proofErr w:type="spellEnd"/>
          </w:p>
          <w:p w14:paraId="0844E6BD" w14:textId="77777777" w:rsidR="00A219CD" w:rsidRPr="00A0726C" w:rsidRDefault="006422F7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740" w:right="500" w:hanging="232"/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</w:pPr>
            <w:r w:rsidRPr="00A0726C"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  <w:t>Firebase</w:t>
            </w:r>
          </w:p>
          <w:p w14:paraId="56548CDE" w14:textId="77777777" w:rsidR="00A219CD" w:rsidRPr="00A0726C" w:rsidRDefault="006422F7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740" w:right="500" w:hanging="232"/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</w:pPr>
            <w:r w:rsidRPr="00A0726C">
              <w:rPr>
                <w:rStyle w:val="documentdocumentrightcell"/>
                <w:rFonts w:ascii="ADLaM Display" w:eastAsia="Saira" w:hAnsi="ADLaM Display" w:cs="ADLaM Display"/>
                <w:color w:val="FFFFFF"/>
                <w:sz w:val="20"/>
                <w:szCs w:val="20"/>
                <w:shd w:val="clear" w:color="auto" w:fill="auto"/>
              </w:rPr>
              <w:t>R</w:t>
            </w:r>
          </w:p>
        </w:tc>
      </w:tr>
    </w:tbl>
    <w:p w14:paraId="7C0993F5" w14:textId="77777777" w:rsidR="00A219CD" w:rsidRDefault="006422F7">
      <w:pPr>
        <w:spacing w:line="20" w:lineRule="auto"/>
        <w:rPr>
          <w:rFonts w:ascii="Saira" w:eastAsia="Saira" w:hAnsi="Saira" w:cs="Saira"/>
          <w:color w:val="46464E"/>
          <w:sz w:val="20"/>
          <w:szCs w:val="20"/>
        </w:rPr>
      </w:pPr>
      <w:r>
        <w:rPr>
          <w:color w:val="FFFFFF"/>
          <w:sz w:val="2"/>
        </w:rPr>
        <w:t>.</w:t>
      </w:r>
    </w:p>
    <w:p w14:paraId="167E149E" w14:textId="77777777" w:rsidR="00A219CD" w:rsidRDefault="006422F7">
      <w:pPr>
        <w:spacing w:line="14" w:lineRule="exact"/>
      </w:pPr>
      <w:r>
        <w:rPr>
          <w:color w:val="FFFFFF"/>
          <w:sz w:val="2"/>
        </w:rPr>
        <w:t>#HRJ#7f2a62cf-2f1f-4975-8ae4-f480ace34af1#</w:t>
      </w:r>
    </w:p>
    <w:sectPr w:rsidR="00A219CD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1" w:fontKey="{C2618CEB-8E7C-194B-91FD-13FE64BCCF15}"/>
    <w:embedBold r:id="rId2" w:fontKey="{3496A508-0BBF-7C44-BB65-54389ABF8D11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DB001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E8B1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5C6C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8850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D40F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703D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803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F8A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EC70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25AC4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7C5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7C7C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B28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206E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A616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F88F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BC2E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58E0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CCA1B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AA2A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6EDD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C65B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FC61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CE7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5EB0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2EAF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4A4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A1E8A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A071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E2F7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1E99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3A9E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248F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56C9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E45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2055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65011808">
    <w:abstractNumId w:val="0"/>
  </w:num>
  <w:num w:numId="2" w16cid:durableId="334457271">
    <w:abstractNumId w:val="1"/>
  </w:num>
  <w:num w:numId="3" w16cid:durableId="262610857">
    <w:abstractNumId w:val="2"/>
  </w:num>
  <w:num w:numId="4" w16cid:durableId="718211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CD"/>
    <w:rsid w:val="000E6073"/>
    <w:rsid w:val="001A2A4B"/>
    <w:rsid w:val="00223CC2"/>
    <w:rsid w:val="0029565E"/>
    <w:rsid w:val="002A6B92"/>
    <w:rsid w:val="003143D3"/>
    <w:rsid w:val="003409EB"/>
    <w:rsid w:val="003A1636"/>
    <w:rsid w:val="0040703B"/>
    <w:rsid w:val="00435D45"/>
    <w:rsid w:val="0044263E"/>
    <w:rsid w:val="004C32E3"/>
    <w:rsid w:val="00556E1E"/>
    <w:rsid w:val="006422F7"/>
    <w:rsid w:val="00642ACD"/>
    <w:rsid w:val="00717E94"/>
    <w:rsid w:val="00726D18"/>
    <w:rsid w:val="00807B91"/>
    <w:rsid w:val="00830A0C"/>
    <w:rsid w:val="008D5501"/>
    <w:rsid w:val="009000E4"/>
    <w:rsid w:val="00987383"/>
    <w:rsid w:val="00A0726C"/>
    <w:rsid w:val="00A219CD"/>
    <w:rsid w:val="00AB487C"/>
    <w:rsid w:val="00C61BC1"/>
    <w:rsid w:val="00C6588A"/>
    <w:rsid w:val="00CC4F3B"/>
    <w:rsid w:val="00CF7858"/>
    <w:rsid w:val="00E6020E"/>
    <w:rsid w:val="00F32E1F"/>
    <w:rsid w:val="00FC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3388"/>
  <w15:docId w15:val="{FD5F61B2-2910-B54E-BA11-A142A45F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paragraph">
    <w:name w:val="document_left-box_paragraph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680" w:lineRule="atLeast"/>
    </w:pPr>
    <w:rPr>
      <w:b/>
      <w:bCs/>
      <w:caps/>
      <w:color w:val="2C5A77"/>
      <w:spacing w:val="18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emptyborderdiv">
    <w:name w:val="document_emptyborderdiv"/>
    <w:basedOn w:val="Normal"/>
    <w:pPr>
      <w:pBdr>
        <w:top w:val="single" w:sz="8" w:space="0" w:color="2C5A77"/>
      </w:pBdr>
      <w:spacing w:line="20" w:lineRule="atLeast"/>
    </w:pPr>
    <w:rPr>
      <w:sz w:val="2"/>
      <w:szCs w:val="2"/>
    </w:rPr>
  </w:style>
  <w:style w:type="paragraph" w:customStyle="1" w:styleId="documentsection">
    <w:name w:val="document_section"/>
    <w:basedOn w:val="Normal"/>
  </w:style>
  <w:style w:type="paragraph" w:customStyle="1" w:styleId="documentheading">
    <w:name w:val="document_heading"/>
    <w:basedOn w:val="Normal"/>
    <w:pPr>
      <w:spacing w:line="340" w:lineRule="atLeast"/>
    </w:pPr>
    <w:rPr>
      <w:sz w:val="28"/>
      <w:szCs w:val="28"/>
    </w:rPr>
  </w:style>
  <w:style w:type="paragraph" w:customStyle="1" w:styleId="documentleft-boxsectiontitle">
    <w:name w:val="document_left-box_sectiontitle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sectionexpr-secparagraph">
    <w:name w:val="document_section_expr-sec_paragraph"/>
    <w:basedOn w:val="Normal"/>
  </w:style>
  <w:style w:type="paragraph" w:customStyle="1" w:styleId="documentsectionexpr-secparagraphfirstparagraphexpr-para-spacing">
    <w:name w:val="document_section_expr-sec_paragraph_firstparagraph_expr-para-spacing"/>
    <w:basedOn w:val="Normal"/>
    <w:rPr>
      <w:vanish/>
    </w:rPr>
  </w:style>
  <w:style w:type="paragraph" w:customStyle="1" w:styleId="documentleft-boxpaddedline">
    <w:name w:val="document_left-box_paddedline"/>
    <w:basedOn w:val="Normal"/>
    <w:rPr>
      <w:color w:val="000000"/>
    </w:rPr>
  </w:style>
  <w:style w:type="character" w:customStyle="1" w:styleId="documentjobdates">
    <w:name w:val="document_jobdates"/>
    <w:basedOn w:val="DefaultParagraphFont"/>
    <w:rPr>
      <w:b/>
      <w:bCs/>
      <w:sz w:val="20"/>
      <w:szCs w:val="20"/>
    </w:rPr>
  </w:style>
  <w:style w:type="character" w:customStyle="1" w:styleId="documentcompanyname">
    <w:name w:val="document_companyname"/>
    <w:basedOn w:val="DefaultParagraphFont"/>
    <w:rPr>
      <w:b/>
      <w:bCs/>
    </w:r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educationjoblocation">
    <w:name w:val="education_joblocation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langSecparagraph">
    <w:name w:val="document_left-box_langSec_paragraph"/>
    <w:basedOn w:val="DefaultParagraphFont"/>
  </w:style>
  <w:style w:type="paragraph" w:customStyle="1" w:styleId="documentlangSecparagraphfield">
    <w:name w:val="document_langSec_paragraph_field"/>
    <w:basedOn w:val="Normal"/>
  </w:style>
  <w:style w:type="character" w:customStyle="1" w:styleId="documentsectionlangSeclnggparatableparagraphnotnativeLangParafieldfieldFRFM">
    <w:name w:val="document_section_langSec_lnggparatable_paragraph_not(.nativeLangPara)_field_fieldFRFM"/>
    <w:basedOn w:val="DefaultParagraphFont"/>
    <w:rPr>
      <w:b w:val="0"/>
      <w:bCs w:val="0"/>
    </w:rPr>
  </w:style>
  <w:style w:type="character" w:customStyle="1" w:styleId="documentfltRight">
    <w:name w:val="document_fltRight"/>
    <w:basedOn w:val="DefaultParagraphFont"/>
  </w:style>
  <w:style w:type="paragraph" w:customStyle="1" w:styleId="documentratingBar">
    <w:name w:val="document_ratingBar"/>
    <w:basedOn w:val="Normal"/>
    <w:pPr>
      <w:spacing w:line="80" w:lineRule="atLeast"/>
    </w:pPr>
  </w:style>
  <w:style w:type="character" w:customStyle="1" w:styleId="documentratingBarCharacter">
    <w:name w:val="document_ratingBar Character"/>
    <w:basedOn w:val="DefaultParagraphFont"/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documentleft-boxlangSeclnggparatable">
    <w:name w:val="document_left-box_langSec_lnggparatable"/>
    <w:basedOn w:val="TableNormal"/>
    <w:tblPr/>
  </w:style>
  <w:style w:type="paragraph" w:customStyle="1" w:styleId="divdocumentleft-boxParagraph">
    <w:name w:val="div_document_left-box Paragraph"/>
    <w:basedOn w:val="Normal"/>
    <w:pPr>
      <w:pBdr>
        <w:left w:val="none" w:sz="0" w:space="8" w:color="auto"/>
        <w:right w:val="none" w:sz="0" w:space="6" w:color="auto"/>
      </w:pBdr>
      <w:textAlignment w:val="top"/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documentrightcell">
    <w:name w:val="document_documentrightcell"/>
    <w:basedOn w:val="DefaultParagraphFont"/>
    <w:rPr>
      <w:shd w:val="clear" w:color="auto" w:fill="2C5A77"/>
    </w:rPr>
  </w:style>
  <w:style w:type="paragraph" w:customStyle="1" w:styleId="divdocumentright-box">
    <w:name w:val="div_document_right-box"/>
    <w:basedOn w:val="Normal"/>
    <w:pPr>
      <w:pBdr>
        <w:left w:val="none" w:sz="0" w:space="25" w:color="auto"/>
        <w:right w:val="none" w:sz="0" w:space="25" w:color="auto"/>
      </w:pBdr>
      <w:shd w:val="clear" w:color="auto" w:fill="2C5A77"/>
    </w:pPr>
    <w:rPr>
      <w:color w:val="FFFFFF"/>
      <w:shd w:val="clear" w:color="auto" w:fill="2C5A77"/>
    </w:r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sectionnth-child1paragraph">
    <w:name w:val="document_right-box_section_nth-child(1)_paragraph"/>
    <w:basedOn w:val="Normal"/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character" w:customStyle="1" w:styleId="addressrownth-last-child1div">
    <w:name w:val="addressrow_nth-last-child(1) &gt; div"/>
    <w:basedOn w:val="DefaultParagraphFont"/>
  </w:style>
  <w:style w:type="table" w:customStyle="1" w:styleId="addresstable">
    <w:name w:val="addresstable"/>
    <w:basedOn w:val="TableNormal"/>
    <w:tblPr/>
  </w:style>
  <w:style w:type="paragraph" w:customStyle="1" w:styleId="documentright-boxheading">
    <w:name w:val="document_right-box_heading"/>
    <w:basedOn w:val="Normal"/>
  </w:style>
  <w:style w:type="paragraph" w:customStyle="1" w:styleId="documentright-boxsectiontitle">
    <w:name w:val="document_right-box_sectiontitle"/>
    <w:basedOn w:val="Normal"/>
    <w:pPr>
      <w:pBdr>
        <w:left w:val="none" w:sz="0" w:space="25" w:color="auto"/>
      </w:pBdr>
    </w:pPr>
    <w:rPr>
      <w:color w:val="FFFFFF"/>
    </w:rPr>
  </w:style>
  <w:style w:type="character" w:customStyle="1" w:styleId="documentright-boxsectiontitleCharacter">
    <w:name w:val="document_right-box_sectiontitle Character"/>
    <w:basedOn w:val="DefaultParagraphFont"/>
    <w:rPr>
      <w:color w:val="FFFFFF"/>
    </w:rPr>
  </w:style>
  <w:style w:type="paragraph" w:customStyle="1" w:styleId="documentright-boxsectionnotSECTIONCNTCfirstparagraph">
    <w:name w:val="document_right-box_section_not(.SECTION_CNTC)_firstparagraph"/>
    <w:basedOn w:val="Normal"/>
  </w:style>
  <w:style w:type="paragraph" w:customStyle="1" w:styleId="documentparentContainerright-boxsinglecolumn">
    <w:name w:val="document_parentContainer_right-box_singlecolumn"/>
    <w:basedOn w:val="Normal"/>
  </w:style>
  <w:style w:type="paragraph" w:customStyle="1" w:styleId="documentright-boxsectionnth-last-of-type1">
    <w:name w:val="document_right-box_section_nth-last-of-type(1)"/>
    <w:basedOn w:val="Normal"/>
  </w:style>
  <w:style w:type="paragraph" w:customStyle="1" w:styleId="hiltParaWrapper">
    <w:name w:val="hiltParaWrapper"/>
    <w:basedOn w:val="Normal"/>
  </w:style>
  <w:style w:type="paragraph" w:customStyle="1" w:styleId="documentpaddedline">
    <w:name w:val="document_paddedline"/>
    <w:basedOn w:val="Normal"/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FC76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appointmentWeb.surge.sh" TargetMode="External" /><Relationship Id="rId11" Type="http://schemas.openxmlformats.org/officeDocument/2006/relationships/hyperlink" Target="https://Portfolio-Owais-Ahmed.surge.sh" TargetMode="External" /><Relationship Id="rId5" Type="http://schemas.openxmlformats.org/officeDocument/2006/relationships/hyperlink" Target="https://todo-listpr.surge.sh/login.html" TargetMode="Externa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 /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Owais Ahmed</dc:title>
  <cp:lastModifiedBy>Owais Ahmed</cp:lastModifiedBy>
  <cp:revision>22</cp:revision>
  <dcterms:created xsi:type="dcterms:W3CDTF">2025-06-28T17:27:00Z</dcterms:created>
  <dcterms:modified xsi:type="dcterms:W3CDTF">2025-06-28T17:39:00Z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7f2a62cf-2f1f-4975-8ae4-f480ace34af1</vt:lpwstr>
  </property>
  <property fmtid="{D5CDD505-2E9C-101B-9397-08002B2CF9AE}" pid="3" name="x1ye=0">
    <vt:lpwstr>eFUAAB+LCAAAAAAABAAUm8V6q2AURR+IAW5D3II7M7y469Nf7igdpEngP2fvtfqlAgfTDEniqMgiMAExCEvzGMXhNEwRHAcxm5QsMl1BZPcQyiWMlRQrk2lA5k+c9/pqICIqw7nc3D2LBBFMpmzAGSmQxvB4AYGIgwumHTwnXSh2Bf6FZFOIoYKV+uut4ZQlOylos0Pnd/nViT8Wj29WCbYOWUC3iy0H/3XkArTLENEtkaaGaZYi2pOertLc+PN</vt:lpwstr>
  </property>
  <property fmtid="{D5CDD505-2E9C-101B-9397-08002B2CF9AE}" pid="4" name="x1ye=1">
    <vt:lpwstr>oYI1TKSXqSjd3tzWxSzw8ubfUZ5p1fgmA+kL/hFSpyNV1Uabrw35Nd362ArVxNQq5BD8EaY7wOmFv/L/LKEngD9bWPyg75t2IFdlV2wJebmCXOD7Oq2RBc/Cl/J7+YXnsv+lkBPpsS+9LF2zSlWj3N+uz6P7JzGrW8e+GnHdl+1onCFKNmvuc2itez9UPEO9vn/NjVpwkukPRgR0InfZxUnejPprvs4HOLR3Gdm+jeqDZ5aWMH+mvNzfxj+qZTO</vt:lpwstr>
  </property>
  <property fmtid="{D5CDD505-2E9C-101B-9397-08002B2CF9AE}" pid="5" name="x1ye=10">
    <vt:lpwstr>WAEJT5seLTWJ6ExUjqbgjtgWw/llQ48ADibQZ7rw5/PaI19TcxHECtqft4IBdUcqZl2An0Z4Rl68TDimC88kpJQdaQO/u9FZDy5soqHSPDfJSh/PxhP92ySgtUV9hfB/tVJVgLKAq7K51nVf9nkVm0zAG4Qmgn12ld95f/2va3W4zCXH8e651qxxrLQiiDmSdNcD/79hwAxRMcXrylXPfTyQDtbjO/X8tNvN2tUCB5Roq6bUQfEk9nUZwBjEnUx</vt:lpwstr>
  </property>
  <property fmtid="{D5CDD505-2E9C-101B-9397-08002B2CF9AE}" pid="6" name="x1ye=11">
    <vt:lpwstr>B9IynIKkHLCsPGhFWFa2MfXBoRt+0Yf3+XIkOk6nLqF85G4YAq5Mu+8J8WmaDvVuKH1dezyd/pY0DDHztglXkhew6Ln0bGWbq95oon4BRpzBoZu4osDTcFRpDKSBMZzIcy22IJZWCLqA2d24M42PqpR8tWegXMBf8t2iHOGdA9KYy2VlN4Yga2595dSU0fd9Vwi5B/3ZFdu/z1wFJ5SAHF9jBTEBeagL6/I3ys2BPdze1Jv+kXqdkVwy0Z664Ec</vt:lpwstr>
  </property>
  <property fmtid="{D5CDD505-2E9C-101B-9397-08002B2CF9AE}" pid="7" name="x1ye=12">
    <vt:lpwstr>3eZvoP4qlOHBi6emikaYrHjkNLaw/Qcj2FvLmH5Cf7dYq3fkJHsZ+Ni3ZpnTEDtx8Ipk3mB5w6yh2MVGbA1kNGF+v2Qx7B7yrD9V/8Lgw0RdU9LMEzEAVV08V2cW1brpI9GzN20VITHacPh6S+go8SSrUM6QHhm/+uUhEeJYVn5xZnLHjzL3bl6hJ89NT9boBQ/cvFjSprNVnX/xCcPSHw7KkC6OuLraSYWDTndsLy9UFeaVzsE/QXR9QenUVae</vt:lpwstr>
  </property>
  <property fmtid="{D5CDD505-2E9C-101B-9397-08002B2CF9AE}" pid="8" name="x1ye=13">
    <vt:lpwstr>VK84b++pOgp2zO/YG5wUbwfWMEvJg7jjqyRMYJL4nskJBoGF0YuRQuu3/6WoYTeWGDVSe4VBHpx40o623FboW/Qze0Jbd+siivnxCFpTaKxcU5kGeNfm3KsHpO7uSB3qGciQP2j4WjX2f1Yvp3dXFEsiEBmuo1wcU31AdnYDqppBVDEKZ43n+cAswx80j26Puy+d0kO7GmhWSrfDLUp0PFPHgAXQV4EVftP2MZbA4vI2hK5h6OsfISXtC3w2cyI</vt:lpwstr>
  </property>
  <property fmtid="{D5CDD505-2E9C-101B-9397-08002B2CF9AE}" pid="9" name="x1ye=14">
    <vt:lpwstr>pL1drbUgclGqVyoQG/i+w7z9STSwLmZaC/pn1a+dH2ib0B4o8gqsE0AVDLvq5nx7agFLyzIBW51+zH47I+3NxyKeoKnvdjqlVqybHmaPHLsv4fvVV/YMYHfzhpKi5HCCQXKWPg3t2I4hMSxvUK8kCK5yIEXoWV8yNoREw6cpLgbymZkyq+EAfLe1sSE4RHOZl++Ayz+yBr2OyqEQeVjhn9m6kme/jgJA3HzD248feBRVdLchMMjFDp2ccY9ecKA</vt:lpwstr>
  </property>
  <property fmtid="{D5CDD505-2E9C-101B-9397-08002B2CF9AE}" pid="10" name="x1ye=15">
    <vt:lpwstr>63PFTPnaEVnLrC2GHjcVqtR7H+C182KlK2C52c85Gr5ZLtduVtipM4l9mH44KazZiIM9Y7o3+gWN6CEDTYLrq/FqLzvuCDhsM3AIHzJ90cdYKTM/NPJwNpLugAdjyrq0W7Kdb49QSAgrK+8bFSMTr/DBNWqtPRs1xh8Z/uRl7y9GrCzJiUaWriDB0a0EYRIe1nrdGK/+Wm4U13mwdIXGvwbbe1tooS+aO7RM5QxWVwPzXzj/AZedEU6NuiIXGua</vt:lpwstr>
  </property>
  <property fmtid="{D5CDD505-2E9C-101B-9397-08002B2CF9AE}" pid="11" name="x1ye=16">
    <vt:lpwstr>MEkFb7+biOoj1K5ubqRZukUVoK2Jspr6embp+p/V19mL5brFsRKRni9K5EScKwM+7KMxLqR1dQceoXFvaRo4cZoF113o600W6aHuVsJ7j4OAagoxLPFXw0b25qLr79zvcjMpvax8Kev+8QQAyB4IRiYq573MQI7jPZQphGnzOorOcb4AQ0dqhOxbe6VctpZApDWnnSOBOI03hEQiO+egc4yzxs/I7Z69K5YyOz0Yj9GaQ3zjPQ++CNbSdLEFee6</vt:lpwstr>
  </property>
  <property fmtid="{D5CDD505-2E9C-101B-9397-08002B2CF9AE}" pid="12" name="x1ye=17">
    <vt:lpwstr>QlC3ty/AsfbnRbdtc60APpk9zvZMtUDUql/M/Et38KCEjx0QszvTrHuZ4kUtE1e6lBG4iZR1xvNUdPtIWtmc2f/6c51cfwuHbrBS8e4D9QR0EAoh/a6KzNSy95h39eA6SlCs/vIxksXY7zoB3tBE44Mc0DxzdniF6RYbO3lxG0zKgJH9ts4WiL/Bk5AIs78xpZn8c1Ad4gTpEQm5/WPdEjo8mbcNn8P6Xatq+6RR9TRFwymsg41qEbAWb2Mlzui</vt:lpwstr>
  </property>
  <property fmtid="{D5CDD505-2E9C-101B-9397-08002B2CF9AE}" pid="13" name="x1ye=18">
    <vt:lpwstr>Rr59Um9gj8RXEje3KJx4xyxM5MIIT1qRgKJZ9+TB6rDgm//GHkSRxcViDfJsKUYtPfu/ekoZo1SXj7Ap26rzJFQKnPH7O8ZcpUkykhWDqggzj0d5r0Ht3TSLIaLYPuaTxzsqz18GfRPglIg6qpA71DWpvYP+OSk64jxXYMF2yK2iH+HpBZTObq+EmnogpV7gNnDc7zHmNPWeBCS3rCRVYzRx42rHaFr5Toye+zFeNMqN7ZSs1FMM3a1xk4brqmh</vt:lpwstr>
  </property>
  <property fmtid="{D5CDD505-2E9C-101B-9397-08002B2CF9AE}" pid="14" name="x1ye=19">
    <vt:lpwstr>27Y345wsqBbc/AjcuQbZgV1M8VnSVGXgO4vcZqF8O8tzOyJcMVDzdVjeuTeVV6/ngu3in9dhRMJeLw8TnOw0XvtwC9FVUaEUhCKmQJc51M67wgIXWS2u3xCH3wsUv1R+hRYPzFLp1c4DFViPxx2bsNvlBnC8tYUjm+2rtfF2z+tZjSTuHrjzN2BGH7FOQVjdm9o3ohFjP1ZuD0BzoRINzaY2e0L5cd6oL2/dfvX0j8W9o1WvP9+YxesQKFJuBWK</vt:lpwstr>
  </property>
  <property fmtid="{D5CDD505-2E9C-101B-9397-08002B2CF9AE}" pid="15" name="x1ye=2">
    <vt:lpwstr>cZUoXFnivhbY+HBj8FiTBEAMutxDDT5Cc2QCQezP3TIQbEnfOokhDyo4DPTfwOdkgBLXDA3swZiYfrRpUToJBoRMpASJ+oIf7nYKRXpLgnRHpN3iven/lvkzXFbrxW42sR0VLF8zSesPdpgAu6mkMBL8rF7PeyP5metzIilhQhM/t+2xwlrrjvPM3rqWRjtuiuU0U4gMvAG9XvVuC7rOHNYuAoov/1447Ly9FWeDBerX1uvFx7fjnOTxhV2QnIP</vt:lpwstr>
  </property>
  <property fmtid="{D5CDD505-2E9C-101B-9397-08002B2CF9AE}" pid="16" name="x1ye=20">
    <vt:lpwstr>5riT7V28ccf2b2bgO0WmBvjOBhiJ0k+/6k98Rt4PNzjnk8/151Cegf4rriwFWHWMXY+a9Ot2G2573lVl/2RcHGJCVIdRTNajIWBflrR31QpnvSPP1d2N+7AEETP+ELP5zkHZlftew1N7FjI8T/L2pGWKGU0KiTdiDFsZbhJ6sHJ4yNAc5uIH3kQ5EKa69eQZHDXqObHVrgtv+Zboo21MfwwhTbbSMViSxiBMWl/P4RAPII/fZyJp1YLQ+2Hijb3</vt:lpwstr>
  </property>
  <property fmtid="{D5CDD505-2E9C-101B-9397-08002B2CF9AE}" pid="17" name="x1ye=21">
    <vt:lpwstr>8yqL975lkQYgaHGFevLbybqKQfIh8z3+SBfHF8OSb1TI7m0pBDsygJpHFFK46F8UQoI1ezfdWW6Os6FOC+FZghrgmhYN2bumXvCTUi7nfkn964iJdfIRUDvmLAuwL+57F1BWF4BNDM7RcFGEMAMn5wrWzKuwPzWWRv1u8m77i4xUyZkSh+1uyhMOWtT6AJV7WF5CSW5PeDsZtEsgN0/2LvIwmdN8cG68DitzkYCCXqEM8qZStMyrukrfp+ahvVB</vt:lpwstr>
  </property>
  <property fmtid="{D5CDD505-2E9C-101B-9397-08002B2CF9AE}" pid="18" name="x1ye=22">
    <vt:lpwstr>8Z5KajJsGDvjtrzOfL+TVtZ+iwR5XGUYsnymwT/prcEfdrmrrPlocMx0SN80OJAc+BoFA1YpM1tNH2dwba0ML6d7qvWgBZfINgV2LlxXSCYTdVKnhiPR4zMyyW1qVKMa9EH72EM3smX0n8CPMSPllJm4B/EKF4+qMcrjs1DjGVf3vneRYvktLTu96IBkfhqY9ngRHYXp6bsfQcDb4eJdsGlOOWgzFuRVXPDrVQQMlp0ipAUJIosUulmW/oeBQUK</vt:lpwstr>
  </property>
  <property fmtid="{D5CDD505-2E9C-101B-9397-08002B2CF9AE}" pid="19" name="x1ye=23">
    <vt:lpwstr>22nFciHkA/0pKDbJY2ON4RUR6TU2+DJHDn0Q3P17yfMzcPsBXFyqjAg8wozckZZ5gfHxmSl6wtB5ECjKbu09DdDBDowq7QFRdOrvw1bsFA9LtIsGuLuZRF+oT1FEVT2nviGT79ByeOtovgDrZH923+RAdabswwIcpdb5vEdDt6E8xIEMsKlv14XAshlh+rrFrWuTO9nFtF8iPm+DXJQZySOsWW5BZHSdJV9uuIdjBJ0tRQp9ZIX/0JXUpcvuA/U</vt:lpwstr>
  </property>
  <property fmtid="{D5CDD505-2E9C-101B-9397-08002B2CF9AE}" pid="20" name="x1ye=24">
    <vt:lpwstr>Gq11mfj1GeAdVQKTtIvH0csdyn73nbSJC9W2GbdZhGNSuwTrv4Hnug/2C4SXnCNRQp54TogBoqH7HvuCladeg6PTwnuuIdFRFovpIqPhEEpUHj2Jkzr6swb2CWxM3a8DFf02UWjTmP7qJfqtt7B3bukeKf34F8dsH160g4rbunFqy+/Wv613KY4Cy6x9WTrPQJpBzAcxyWlCwExQ5qQ4WmMEIMClTY9DcpCNtZM66Xi5yZCkobWhL5SOhdaI5J+</vt:lpwstr>
  </property>
  <property fmtid="{D5CDD505-2E9C-101B-9397-08002B2CF9AE}" pid="21" name="x1ye=25">
    <vt:lpwstr>aj3IKDZBEztMqJJBcl5QCjElbc0v5WxO6PcraYjJGIgxLNEYlO921QE1ZC+fbpz326uwm66pIRn7ewmZYpjkou8pJbAew0UJPPL5n8PwdA2EdM1KM6Nsyp7U+pyMGaYY/zh+4RXTOfhF8xB/ldRetlwDyRxHljg2D5+5FN7PixDo0dvwSZOC69TfTcix6bX5nJ+ZwKsgKnNdc5xHhWryPNx2g2HdCIbA0yyS7o87oYp31uGpNLlLbiyKO2cAWeb</vt:lpwstr>
  </property>
  <property fmtid="{D5CDD505-2E9C-101B-9397-08002B2CF9AE}" pid="22" name="x1ye=26">
    <vt:lpwstr>LtvQW6ygdq0wjFc79y6aNhj+REazY/xJQK3Z1Wa6rcFESp5N7D/iCke7z8pj7CZcuY3obT+9Y6/uhyoca+iEf7Mruiv11dC9aRWyZocybcDrOFkzjw5HjOXZr6zznJKPipqs4qGIzCo1w1Kty6kUl9FI4Mhe/qQ8iK3dqHsl/MnRTjIu3lBKlhPZuvk8M1AhOrQmPS9XYeEH63kfj+qr7ev0j/LJQLvxUllkhS6P6iR73HufBI56kfaKKljceti</vt:lpwstr>
  </property>
  <property fmtid="{D5CDD505-2E9C-101B-9397-08002B2CF9AE}" pid="23" name="x1ye=27">
    <vt:lpwstr>exYKKWJ1avPdLWaUvVo3WAKjMNPm1Otml95MrkB1GcYpqu04zoMyB5qDUr+VzyVP0xZJrjGZKoDvjbyX/46cNtOPvKmOKkPguLXK6IvS+zGcC5PycmISJiCKjiWpQeuA4OwOySLRNSCF8pYJw4HR8l5FYlGgv7h5aZBNBbRDZpm3Fop55W4B5X9nXLwgl7EeONKiQQBmoA9+vlfpQ8/ou8H/JlCMANDK9XJXzp38NyWk5pL8t8P2U3/j/waJ7GJ</vt:lpwstr>
  </property>
  <property fmtid="{D5CDD505-2E9C-101B-9397-08002B2CF9AE}" pid="24" name="x1ye=28">
    <vt:lpwstr>pW92T9xDZ0wtkxytmmWrV6/fxFE87/d1c/aVe62wHbt5BcOsB6Qtw4kYXWvWhMEpJ4sXbXfK1nCQ5Np2oV7I5V+qW+1foOcMA4z07zSDQSaOqsWkbfh7UhLEAM2t6gzVDmhS/5LWBRsig3/734B7+MkiVW2OHjunRRDuFRbdxw9mlH7UJO6GGeGeakZ5mDfZGjfcHfV+LSYEld4NQAdHLs0f6zsdnsEbgT9e6VHyo8BJbb0/8OaAT8mdn5I2LTO</vt:lpwstr>
  </property>
  <property fmtid="{D5CDD505-2E9C-101B-9397-08002B2CF9AE}" pid="25" name="x1ye=29">
    <vt:lpwstr>MNrytxztztIoBDwBMA18VZYJImkRwdHpkedNlFhRIhdvlWxingpWwlp0wlIHsnFOp/LPvuqI0Kh0mIiAt0j5Zu3v6XDtppeKOeLAYO3RFhz99ixPiGY/uUBLC6F2haBFRjPXVJvbCi299uT4bDenAS5KNk2j/KZPp8YlsHDi1fR0QvnIxM049xH0ci5d9EC/APCOw7yqhYRLsFCoHBp//e5kt2dws/cFDLy/avj9/IiirFF05P9nUUHxfyWMVr9</vt:lpwstr>
  </property>
  <property fmtid="{D5CDD505-2E9C-101B-9397-08002B2CF9AE}" pid="26" name="x1ye=3">
    <vt:lpwstr>032mD1eRmWKtOikEGTISKTOgTX0ceJP7vxn0CZjg6sAkEgivNdREsdcVe3kFELjFan57yDFiAK9rdqMkDqfngvZQvx1Uc7qkhulQq/nFkbOpvSLSqcS/Ku8/yTqlwkEJJj96J80lAfhO5ykDjaNpv7mPmZX2ePLparbCi5ZMYWcMqq9LCiYzIow3mKZPznNGlgvfLd7lSC8ShqlXSP2ZMmI601SiizIZqjTur3QWTWl9r1Ft7swbfTJhBCvwp60</vt:lpwstr>
  </property>
  <property fmtid="{D5CDD505-2E9C-101B-9397-08002B2CF9AE}" pid="27" name="x1ye=30">
    <vt:lpwstr>tmuxisUuzF0rGizdeO9A7OhZiHevLznXFSTarHkr3nIo4z52ZJA7X6e3aWG1ZulHvQ/NUhLwphwumou+d2BXHHD3EW/qndgkdBGtKKzjQN/X7rOKyB57dZwIGJCXUTfu4whPihSOWXCq4kQqIFHgvDNOTs9Y1KDPGnj2GmnO/G1taxLNBkISOKlsCLL8Yhef0YhmMywokExOKIZrOwlZlNEaeSDZuk/LFpDJ4KS0kTcAjrzeEsB/lYxjL55yqKc</vt:lpwstr>
  </property>
  <property fmtid="{D5CDD505-2E9C-101B-9397-08002B2CF9AE}" pid="28" name="x1ye=31">
    <vt:lpwstr>Ou+IvjRnIRhH6ps3pZdK5NtJAC+mqCprGwUYQDK3jDVbwCljJjHgWNoIlV/uFrYlNaikN8b1qhzlhJXbbuVbGYXsAPlKuq5mFcrlJY5mtSf00aA1nsPYMy7CY9Gr+7kDU4Tt7RUDCX5RPI1OK0WeiEBd6IifiVgNOJ57B/CL1Dg+CKSSaLD8TsUijSD3UUjzFZQX33xl6OTplFeml9pMc/qJ5Rpf1+2DPv7mJZhb7o3jJtG8y6UNes0ppNtWis/</vt:lpwstr>
  </property>
  <property fmtid="{D5CDD505-2E9C-101B-9397-08002B2CF9AE}" pid="29" name="x1ye=32">
    <vt:lpwstr>QP3OMbZCKT4fU7Dm/Q/W4W6ZF4yYoouofgLwzRwXVUVUE4LwFKedNXgkc7ZkMOZtQ5pzJR1Etid86hCX+QbXDsAKDdmYIW7VxkU9jUc/4iJ0xuo4AGTuLHDRq/HVh6DZNtNWsYG3drgK0y7VMUHDoLm5W57t96zK8krKCaVDbxeT3GdjC/J8FvQkYxLGj59NUwh3uQKVO1sx3hMEWeo28qIfsF46Om8sAvx3XoL/+gAs/e5HOS1/J9yqx6CevZq</vt:lpwstr>
  </property>
  <property fmtid="{D5CDD505-2E9C-101B-9397-08002B2CF9AE}" pid="30" name="x1ye=33">
    <vt:lpwstr>dNFNkDqojIZhz09cdMk/g2TeURp4O9XWC+M02bGNNfz6lBJTGyTIQK6cpcuWN8zNRSVJ8BagpauRmznsG8Pqs8JX7Jlk2CMGMh//prsBwTftIfDsNpjIBBuUqpOICKg9HtXgP7NUyePN7aM6xseRukDn0nb7R4zYIHwBlGtbEoBHEIMJe7Wk7iYt1C2qpbysfkskpcTN2MVMN9vtiR9k923tYZTw0w8Y9DBcIZD0Ljak4/jiticxpoDfT4t11Up</vt:lpwstr>
  </property>
  <property fmtid="{D5CDD505-2E9C-101B-9397-08002B2CF9AE}" pid="31" name="x1ye=34">
    <vt:lpwstr>wIrhfX50Po8F/3Lpnouw+//S6Q8f401vsiiNcERf8rLoPm0eLuan0XpMDqhheW5OeDU6ROamqm6LyH9KZP1M9Gx9VUkquM0f2WwLb6+3H+Y2q3BA2AzwRxftRgZLWtIxkAWXb9mhhf9WZQtv/0gB8zFA+IBcnM+W6XA7qnMee3AGfVZzZsBW48BWNBaT971U0on200Ig361c/IxnKkCe94ShWdo11068osUMYP7xErj6WPGb2HdlVKquSpWWwtZ</vt:lpwstr>
  </property>
  <property fmtid="{D5CDD505-2E9C-101B-9397-08002B2CF9AE}" pid="32" name="x1ye=35">
    <vt:lpwstr>38r19DBXJtgTQ222JgIfF3i1gJUpo0vQT5Eu/u2bzKKK7wvvYQA7Jln4Gu1P6kTkJLPYn9J/49TnSz0eGwtRrx9fRml8nfciSN1OMDTdnSc7hEbv2pG6nn+DWptHNxe+KHOvm2Dd2OTw+EbuCPX2fSpT03e2VKtj5BSymvZSyDSjzq5m0dQ4zqIIcQx2Sl1+5f+FhLkN8Z0CrpS6a5SqKmrler3Cd7K1A+Nq64mexBZzJpwyS7XhUSj1wtsY9BR</vt:lpwstr>
  </property>
  <property fmtid="{D5CDD505-2E9C-101B-9397-08002B2CF9AE}" pid="33" name="x1ye=36">
    <vt:lpwstr>GzsMRTOY8/7IcGOicyMkezTmgPvLWH65NDAVffBlQMouWSg0yuH8QQbGr6iw0tJDPExr78BBOS85QngGnW+8XUP1/69oF3LespOuTwcsNzyQgQ3jianKNRAF4Sbxi6zYFoagH3+U03MG8WaCNdaPDdZ31Y8yN9uZAcCYmdEyIk+QyYwNqNBtV6/QFqhDNu+3nAIzvGrPWLSdflJrRuRji/XzB/go6TEIgqxcH5GRjrUhwN4xWgN/IONMU8NLjZ5</vt:lpwstr>
  </property>
  <property fmtid="{D5CDD505-2E9C-101B-9397-08002B2CF9AE}" pid="34" name="x1ye=37">
    <vt:lpwstr>fxzWULbkljQu6WyD7bz0kn5XO2xP2TQRM5u50f5EVfke1AXtJQaSC0g8Rv51L76E9NHIkj0RIxLEW0VuxGGnfnOPLvN7wlsR4h+6jc8xd7u5W/DXQ7FFPNyNdfokYqg7uustA/5FyaXE7wCNDM9pFySqNe8u+H1PJpoGilmMU+J7Lyce5JiZFcOd0/Ku5a2L+Nr3k096j/CSVEKB7PC5A741TEEUySDFz7voC03eeoR/h/ajKWN6Z9TO/BrFg66</vt:lpwstr>
  </property>
  <property fmtid="{D5CDD505-2E9C-101B-9397-08002B2CF9AE}" pid="35" name="x1ye=38">
    <vt:lpwstr>/Z4lPQkSAiFGxJiwFKvS3bQiktOaH1G1NNcg2G7IJt0/zHZnFsjLPPrBPQ/BtnpwtfbPsT/FOYaJle5UpgseWD1oHF/Ub5m8zaKRsvgS4iP/q5ivFErVyzAIKz1GlqwtT3z+5/d/1H+KPoJPWPzuU23/6+WgoKgFhbG32VG27fX9NU8UKDYGSrPAtyFpaqQfO7vTFro6MKuBhcHZybJqj3srBGaW4QFyOiQJ1j0Qnctfb9qqTLf5UtAyyzBm/zU</vt:lpwstr>
  </property>
  <property fmtid="{D5CDD505-2E9C-101B-9397-08002B2CF9AE}" pid="36" name="x1ye=39">
    <vt:lpwstr>MNiFvPDlpr3G1sk8WEn+T0ciysACUSXVIA75v7KP+LlVP5U0HTPtxrbPf+q/5TP1udfUAgFYKbcHxyOaE0AHg+kTlyg4uUmzAEmNnAhoflKYk4Vv0cFD2QpSRL5gh5Xp62zu+zWxS/d+/T4LV8YYIFB6cQnI3+lxmC9h+EoSaYwByUFsuWP1WC11cW6msH7JCBa53XEa1bTMGZg1IRkPWkD1Swg+bOp3SlGBgQwb36PUkBdYq6kNbtj2yw3WB7o</vt:lpwstr>
  </property>
  <property fmtid="{D5CDD505-2E9C-101B-9397-08002B2CF9AE}" pid="37" name="x1ye=4">
    <vt:lpwstr>o5G02w7mY+TgBjlQrHosLBxt6SAnX3AgqyWrklkUbSYMI8pIDwKMngUzu0rhVB4sUTSl2XjkHQXdLA9mfHbpxxuQDYMaHlco18FCO0hLojkm+CBAp3uykEzZ182mrBkSW71AVXP0Rw9qOQCflanaKIChVhAZYEPOor8agpPDj9XTKmZW+il6s9W7b4vVKdv7rlv6hJIFh2D+3R5gRqEKlCI6R4O/pwEu2tKMWD9ANl1HpJt/+W3XEKjdofWjC/0</vt:lpwstr>
  </property>
  <property fmtid="{D5CDD505-2E9C-101B-9397-08002B2CF9AE}" pid="38" name="x1ye=40">
    <vt:lpwstr>kNWemDtOPedLdg3anZsdjeFSEpMW7Xg68GplyH4qwdYS70TVcT+lWoSlulYEZ8V8KNBNc1kQSOjqqTBACQmbulENsvqD7iUJn2KF8I4ZDNJ0bHlG4az0SUmVE+TpsVwq2dqWji++coPyfWalNpsxwaa0oAjv2T2s0zbJJ/NQIGH/pPXXKQVpLgKgnM/kQXbP59vIFTfZkMsxHtFVeeQPjRfFSNLG/rGHBC6fLp3MsVW1w3wQ9BuNEHyRpANi291</vt:lpwstr>
  </property>
  <property fmtid="{D5CDD505-2E9C-101B-9397-08002B2CF9AE}" pid="39" name="x1ye=41">
    <vt:lpwstr>Cvs5KVXtr4fPqIGvAmZvJJH7tUoJoiPoMLpsiQfwrzPUvzSt8G5Pp9TslXOEVM9koWDK2+VONv9xDzMiXuL3ZB3DtnZFSlW4Ldykp9t40M3slii/axazgPx5FyJA6Zac1F2U2kdt6zvL55gmXnmDqcskDZzJsHXpdtK1BYoUAhhTUK/WBqLDDcSY/4vUKj/4LswkpPAK6WgSZXBeHqGiH2XIeWj6h0g/qBXL75I9SVdNSIuHUMfQsDiR1n6YD9b</vt:lpwstr>
  </property>
  <property fmtid="{D5CDD505-2E9C-101B-9397-08002B2CF9AE}" pid="40" name="x1ye=42">
    <vt:lpwstr>sX29vtR1urU6h75o0RtRuO45E7aBEMJGubey1piJlQ7am/nSN0Lcxv+j6Dmd7tih/PwCIK2Lre5s2usm3zNAE9Nd/PoepP70HVkPcWbKscP0WFbzuOrQLqujDpRHitUyI//yjDGJs17iBdjcw9NF2gYptsVbpT9Bm9H6rPCDWLavayqGt94dT9eHduVzUSZEGYBnbob4kD8BauJXwhSaUhNNOW9VxUnmfzh182fkMLWePXaluSXpmDh+7j3uBMg</vt:lpwstr>
  </property>
  <property fmtid="{D5CDD505-2E9C-101B-9397-08002B2CF9AE}" pid="41" name="x1ye=43">
    <vt:lpwstr>jmyx/9U8SMOSFkCJPCX9u8bztGCPs3pTQUn+2UZs54kPiP3sCB5kYbSv204V8wIGEJ1QsuHnEk24cVmJq4lP26f/3/pNPTSqOt3q3tfGr26Y6g5e8HVX+JgZyyb0T4FvKqSu8d9vuz4F6/eksHrfeGvNz7VQk0BAiY7bwdEcSt7wTcN56yAj3brr96tjjXs81uX4aFMSrZChU5YewMhWcqupgRvvR4s8qC5f8djIcLQDtPx1+W8k2SvgbGOPMVW</vt:lpwstr>
  </property>
  <property fmtid="{D5CDD505-2E9C-101B-9397-08002B2CF9AE}" pid="42" name="x1ye=44">
    <vt:lpwstr>JEU6O7E5nG/2MTdBPNq1mKM7TMbB+pIHoI0Qyx0AuK5/YRuyTqwcbRF2IbgR6yT0oJIwsOBYuYEopn2AvEF2A78uadLk+qxcDgp8I/d4wXfdJHRUv+DnLj+cdE58hm0UU7Xkkrub4m9IvlnAg2XzJvePO8qA5lXtK2sPPglZjL3XpDnhIL0C/qnZEwEfrguD/0LY3niTfAZWZq0cJtnXOR1h8mHz5/Z/A+rF9yNfumKH4GBb0aQ7xhJpbFRbljR</vt:lpwstr>
  </property>
  <property fmtid="{D5CDD505-2E9C-101B-9397-08002B2CF9AE}" pid="43" name="x1ye=45">
    <vt:lpwstr>fkOEWn+qvLEfCZfanM3V+iG3wN8YoOcHyzBhFhuSg/MtYUy3fjbdKnE8bHtyb28ybNVSe+TjrG8H/hA0115GOJkYkfj+CMbQgOR3Nftp+1esIYT7qUfweGCMFbwhY4SaN85gXcW7zbUjTp51tcCXhY/CJkTWslH9X0fx5ZMExulfa8sCFtMSX0EJzH0qv9cgP1UoMf++j//+mHAaVuWJhlJAM3F8SdeXl4oDH8EM8xV54qPgOvkRoqd+4eI3Yip</vt:lpwstr>
  </property>
  <property fmtid="{D5CDD505-2E9C-101B-9397-08002B2CF9AE}" pid="44" name="x1ye=46">
    <vt:lpwstr>14kj5lV49Qab5FfsSW8p3jYo/vE1rtKasOun+ij2hW6OhHmjfJ2N7mKs9q4MXGTaDXJ5f8ErUTdhj6BNcqRj4wfZ0fOSKTIV4+RbdVVNvm30kCJE4Y7QngEAnLdjqNWuEaHV+Vum03p4rX2WiJppDIMEQliYZ3NfdUNSc0Onin4a/5uUlpIWv1hiUSGsHjosaordrpTJrQpofCP+Py3O6E4Sk99VWQqIds2ToyQc7K3x+0/MzrHt2/U+Yvrkpke</vt:lpwstr>
  </property>
  <property fmtid="{D5CDD505-2E9C-101B-9397-08002B2CF9AE}" pid="45" name="x1ye=47">
    <vt:lpwstr>zIpHfYrIgnHnJlTTaUGYfqeiFaN/vRASZrwWtDe35I+AhHAZ8HCf0JRqFhywaPIxJbIjNie5+lToUFE3esnyIPAfP3+HGTTl0GB3xl6CrULp1Fw9UbvOy/DG0pD0KHm4eogrbOS6Y1bgyIZAuIE/ImuA3M/EdHWguxTOWn76NeNQNJ3Vtzy5Vbwi/fL/F5I6BAm1eVPK2zj/JG9aGXpkC24sjzHDHMuEtq0FZHKDljqcNIhv6vLOkufzRfhwSUN</vt:lpwstr>
  </property>
  <property fmtid="{D5CDD505-2E9C-101B-9397-08002B2CF9AE}" pid="46" name="x1ye=48">
    <vt:lpwstr>riCRPbe9GfBp5N08Urh06fyGbaK4mOOKbSVPNvXN0EeDvjYc2fNV/NLCJjx/C2tXIoeHfYs34ipJGRqyFpJLfMieUvcDxYh8V+3S9kKmTPRzv79wcwMdahc7p79iqXQl1HnQ1fWRfhoY0GhzkJwcD6QJQXK/ry3V8MCfSzG+SkL8jzJKXg7ILiH/mEECJrcmxr81MWFa/IZ4aRGO0yioDriim4+/jV6cRbukmJ46FzQhCFhH4xcfaCLkj9gZFAg</vt:lpwstr>
  </property>
  <property fmtid="{D5CDD505-2E9C-101B-9397-08002B2CF9AE}" pid="47" name="x1ye=49">
    <vt:lpwstr>4fFp73+1LAu2DJQ0mGbz+oVE77rmPes0IjdUEPCr8Y9h5aUZZiq3kRGeWHyHnZKj6q0s6/uCI2R2LVjZ3ZNpJH1ymcKJE//P+bj5O5bhgokmkc+F7i3zl7sPlbgOggEHeaW24htXh4xIZRq8iglrQ9so64l33iQDqxyt/w1qXKjtrhlJeWpH6oTg0ii+YyBRY5FXL/XyvN5h202+QGFvPAhHa+Vs8ihsbZCXR6ikDsdqf5Wm+X5FKG4D0BfWv77</vt:lpwstr>
  </property>
  <property fmtid="{D5CDD505-2E9C-101B-9397-08002B2CF9AE}" pid="48" name="x1ye=5">
    <vt:lpwstr>6Ey+G7chzQrAiZ6+oO+PcS9AUpZyOceH6LlXdC+SJOlsWjtB+p/C3rhfgIim9qaLv6QqcNCD493M1A+h4NMvjv1B4uehWBBDB343GZev6GS3PebB+9BBiXvlikrwCEIs7+H15gxgRiMMXe2Po7u8PbOrUfpmGOBr4b5EGZOadEeWl448txwu4U0hmOD8xj+fL0Rdl0SPo/5inJQPWP4Vt9TMJsT2BpI6ML1imfM/A/U6yuGOGSUidRP7Wl0uEiG</vt:lpwstr>
  </property>
  <property fmtid="{D5CDD505-2E9C-101B-9397-08002B2CF9AE}" pid="49" name="x1ye=50">
    <vt:lpwstr>IcByoFVS33JdBjGL6AEMAQwfJy/k95RS5GTQWMP3oFEcWp6L/HPJFpmIGOUR8uUM+1Gc1Cq3nLN/mUvH7+dYmymXzEjKruaZ9gKiMfhgr48Li9TdhCioOxHNT11eHXSOwdnPWUVyAKij+VifQYW5tp7JyY7WHQUKjh2c6tLnhNS6DgE8UQwyQxc0A7BAu1QVvOBlhIX51uKGtgNOR4M3jqSnCHvmLfscnT1ymKYQch9KG5E8J5iS2wV0J6ubW7f</vt:lpwstr>
  </property>
  <property fmtid="{D5CDD505-2E9C-101B-9397-08002B2CF9AE}" pid="50" name="x1ye=51">
    <vt:lpwstr>55n8Oq2cGKz1ueW9qgFN64PbG6mKPz4sdcMBfCmAlzn4E5PXaua+nHdlVM0OwBAnCbX+u+TrNanp0Mt44JEqdDh8FNqGa0CfP+nxxU5v9m38hM8IbaAL3R//HbUik5WyIv45TGc/I3Q3yML5mtTUflwoq1QW/hrh6ZuNf2JUz+uvR+vx1Q21ukPb15C9tNFUJThr9BHgyuOV4oYoR3GZd+lPYI+V8bazhCWmyzcWRxkipqYgBq7eulghwAHnY6r</vt:lpwstr>
  </property>
  <property fmtid="{D5CDD505-2E9C-101B-9397-08002B2CF9AE}" pid="51" name="x1ye=52">
    <vt:lpwstr>7aTMlZ2pWCNTC0qpPVL7+np3CvuL/lwNvMGEeL9zdv0c071u4+bktNkqNtr5TJrDCDiDDZJHLa0WlY3GNKqsT7na+tsM3wXWx1YYs27eyi1uyaOLnzPbWAo+Bm/oe7Ac1iv7QQuED4iwull0TC//9MK9uCPRBhNu9sTqHHHL7ygx43qzZ9qHihTdQufl/v/nRtm5jhJH/lnM1hPOnIWTCKN+I+2TmQ67nO7VYv9NEiGGNQyMvnnFGLh5j/+Lup+</vt:lpwstr>
  </property>
  <property fmtid="{D5CDD505-2E9C-101B-9397-08002B2CF9AE}" pid="52" name="x1ye=53">
    <vt:lpwstr>z79mwv7IIE4YBL65jWYXQOZhT0NjC7OjQGT958QC7h9/2simE9jzK0t1hynwFLUBtNoVPrGPeyEvvpfRNNlgXNioF1lmjAMhdmsmLRP0p4XLw8s9rpOz01ysQ+kLKX8WWgGcQ8drtwLHb4WvXueadwqIMI2b2cB474R2IMrlKvFphxe/vLoEIBCq4SB4yrzeVfaEAItPkgG6oHC+BVRj593UIjZKn3u95nYUCATUrdGJi3pKiIuUx8cThgvg4ZM</vt:lpwstr>
  </property>
  <property fmtid="{D5CDD505-2E9C-101B-9397-08002B2CF9AE}" pid="53" name="x1ye=54">
    <vt:lpwstr>ZQAYTv8fz5CI5eGEtKjBF4nt+vb5Qy4Jgwu2wlVEIORX9jfz4uADfLAWIZuD5EBzSMMA47mKgAvdipH6QlL2sqnMAv88CcRDh7Lbkao9FNj5yejP4IXota+bjMX/6L1AiGh2Ow6ODXZutFud4QeOjZQ5Ua92C65ivI1H8FNlhpGWU1fYwzP/9t+obYZiIke/VtU3qg+1dE9Z8Y+/QJ9MmvILuRoQYa93cx2HParcIkWqwH4iJlQguuVttYNogxh</vt:lpwstr>
  </property>
  <property fmtid="{D5CDD505-2E9C-101B-9397-08002B2CF9AE}" pid="54" name="x1ye=55">
    <vt:lpwstr>sHdFr/JHETTc/Awoi/6b3vmfiPg0DRe78/4K/ymhEw3aqI906R9qL+OZ+C/xNOLILV0UAxCtNWzPTs0zqguh6FuTLok9NYBOEIxhBVJ5ONmaDmWk8XEb9XgvFPRazflc8zSWhdYMGIsX5N6+0id3twqCbdU4PV+TkpXPE485IEeE/e5J6w3LKxBk5xY/oF/FML8LCHXksjyKb9Paa/wahwQb0TIczbP3RUpU2wARLOIrq/Zo9hnXgb/g3piRC8O</vt:lpwstr>
  </property>
  <property fmtid="{D5CDD505-2E9C-101B-9397-08002B2CF9AE}" pid="55" name="x1ye=56">
    <vt:lpwstr>tD5cnSVZmA31zrzxN8eWL5+NJv7BA1UhGQLtS9s6UzBQmksHPHzgWUmkzB3RxE8FN9RC3FVhsGLz/giq5KffXuBV5f/91bo/zsN5g322p0KKNfwz4+2BhIDaYKyBcX0/dTzL3MoQ5ZweoEt5TIyLSAzGtVf6ng5XFfCOGWn7E/tB3+KFmh0t+s1Paxx9NmLBwp5o+Tr1XyN6yqDSnCbmUe1Rf59JPQEy7oMYshcpCGSkiw+q7KNfr4XKF7ol5kR</vt:lpwstr>
  </property>
  <property fmtid="{D5CDD505-2E9C-101B-9397-08002B2CF9AE}" pid="56" name="x1ye=57">
    <vt:lpwstr>vW4fLWyDFc3fNH4gc7Y7v/GBl7Uh7EyjufJsCQvkDOA1iztsaj9y7zlf0c8rjG7ziMO6trJjUjr5EDaUsLKsLGGqqeuWxyicuEwwPAijVwqTm2kVqmKj7clnvR50VMxkdxFx3gDLNNTgtGnloIy+8/7Rdr3dWuKJkjfVRvYpvbgGkkAsmvsECQvH6AkWcYu6Lcxb1FJ/m4f7BmSQIeGDAV2idy5sU69b9aGCUVkczFi68GqrmZBLj/2gQHkhla6</vt:lpwstr>
  </property>
  <property fmtid="{D5CDD505-2E9C-101B-9397-08002B2CF9AE}" pid="57" name="x1ye=58">
    <vt:lpwstr>T7p+v+41bBXx7lpJYMibjDBcHmKSg8BTRbLn2wthZ7S+bJsOQlv4G1iMyAADgxfYaa+Mf4kQj/eU/3EtUPQtsx4LS1C1Ac3LUwQSZBY7OaOjMLqaIvZMm/PcKcdLgvRGyGXBD/OoD+LcwlLO7f01DOHUAcIc4pa/g8Mj8JOEQFiIpPuylxkH3Gp2il420kmQb1S3PTtdxu5lrTuraDCysK7Mlem9XwQ4mWz5PMb1OGGrKEQY4zu2Ps/gdli/mrq</vt:lpwstr>
  </property>
  <property fmtid="{D5CDD505-2E9C-101B-9397-08002B2CF9AE}" pid="58" name="x1ye=59">
    <vt:lpwstr>yKlCMMH6uJP5NxIf3gfEM4SlJEVkXsmRvZO6oiIaI4Jeg7291tiuKKm8EqFKnIhoETWm8E3zLxK8KcbHv4hpJ+XrIwGiZWPUlVfLSbunRdg1I/gbBcvd4bOgbfH8ismUiVjqcKKw7Ph+M2sf/vfNqR29Z5qvf3Ia1QEihAijnUc7YhQls1SIuWPjmpxfkwzZ1vaUcVtaY9jml4jKpXO26fiIN/xB9AuYa8BNc0nWVDguqCv6zI9I2O2hCcjpAy8</vt:lpwstr>
  </property>
  <property fmtid="{D5CDD505-2E9C-101B-9397-08002B2CF9AE}" pid="59" name="x1ye=6">
    <vt:lpwstr>hS3AlxdUkC7i8t1/4g2CItkk6j7lF+lvpmadspPfb+5WubRjPDUgsgVBGxw17xC5LeCGIgCKA/hva+c3CqjFVpwW2pGHiLP0Y8lplQMamvb4Sk/shZMv0yvmPO8OlGCxCU8touFBYdWxabjskRzWwOiHOdu6emeLpN+PErSAFFQPy8UmRLquWXKL9vSD3wxUCgKg8vJrUOjWTnYLf5vHvnCIcT6T0z2zBYvl1iymz0ondyCpmLCpVFt6EcbNBwI</vt:lpwstr>
  </property>
  <property fmtid="{D5CDD505-2E9C-101B-9397-08002B2CF9AE}" pid="60" name="x1ye=60">
    <vt:lpwstr>YEI+hRA63E2Nel2vjw8kwE8dk6d3U9DaQDymBDOAdxTxA3dK8o1U5K/BL9kqpfdbZ/nROXCpgKWSOiH5c7gPF2RCFA7VxWO9ESmqOwMAw9RyCrEvXZCf/VD4OiXbibIZI3CJuQS7z0fwKEAWnDNPobjF0yHJOcpTEMwFlywUq9RYpnaTZSno3jp5iGC66nXdHx8jjSBFQaEc4pAymYYb7q/oAwWCljWploh+qexQCJjGyku8GxubL1sykfDhW3m</vt:lpwstr>
  </property>
  <property fmtid="{D5CDD505-2E9C-101B-9397-08002B2CF9AE}" pid="61" name="x1ye=61">
    <vt:lpwstr>nNN5NEjNZ/D5yj/yAJmfMZjvhAHR+g3oR/wqoD6bEnLxJqgpIOYgqvmbBlHRwVNQPlX7zedgZKVG0tavntOqIZ2XwxkKBr1HSuQ2tjIASWcNoNhjLISo69PN+JQloaOsu5qxdC63GxH0WTjeCsnXtOYSU3vwMfvEQwU57rWJCDjzeI8B/Zf93advjzdshfxFMwmRlndJ1w8zPzkZOlGDoL0lOLABEa9SvHyq1voNpmIdhNdENRo+mWaCjNRCrb0</vt:lpwstr>
  </property>
  <property fmtid="{D5CDD505-2E9C-101B-9397-08002B2CF9AE}" pid="62" name="x1ye=62">
    <vt:lpwstr>/0Nd00C4gxLa8/EKJfbcmj+Lojc93fjr+plYWjjLikOHINwOQYMXWnSSgzxRDbl53n/e+vnjlyc/faekjOe5GC8IhoguiuykPpR3K8TC1Ul5qkULX03pTuG184/81ZSDOhk/I6KqIh0yovr1xSn/y1fN4iydKyKlKNWZZVMcvUIxm2D+YeTIi+dXlf+Dm3dif8eYXQi9TfT0rlhXGqVpzL3sczZYX2iXtAPHzbVKJWFw3zNmRBG3msmt1C2n7m7</vt:lpwstr>
  </property>
  <property fmtid="{D5CDD505-2E9C-101B-9397-08002B2CF9AE}" pid="63" name="x1ye=63">
    <vt:lpwstr>m6mYs037nNgLEp10ftDC19IATv1pwVkeUJPQH/DKyW2BThw2e6LGpVZDFwQgonBGCAF2Th/Tu/PE+XYHBQ5QH6FEZI+sN1I5lXA32VViXjof+KOHURBTezr5zYsV4Vy+kyVcZVuBtllUZdbTJNTaEo3GVjiHYGLTs30MAd5RPRT1++nc3wuaPGWzw9Q1NTFAgaGN2ehgqxcoeg0yg3wSOxRNCqFNwFpTT8s6cUwk91XjX7Xolv0cJocWSp/dJD8</vt:lpwstr>
  </property>
  <property fmtid="{D5CDD505-2E9C-101B-9397-08002B2CF9AE}" pid="64" name="x1ye=64">
    <vt:lpwstr>1HI5CAYTmjazNZafRaJQtlM5yYS5k4HrGQKE6YukXd9VBe/i5EPLROy8zlwNh+1m/9o4LWoyoZ/nIrKcpuqh+BWivhLQKf42QSZj8/D13YIXhBEL832QaTTX93ynDoHxv8Oj+5UMtlevfyQZBJFnisx10Eip7IFLlUT17NfnQE5NGh5Q6WlZqFAwuPPgcJiHvj52kblv3M4r6nfMOZrcB2INZu68JBY5qTVn7a+fobCA0hbT1nr4QC4ShLGkb31</vt:lpwstr>
  </property>
  <property fmtid="{D5CDD505-2E9C-101B-9397-08002B2CF9AE}" pid="65" name="x1ye=65">
    <vt:lpwstr>xyW4LR2WAw3/Keaq9mt4+eu7x346+rJmghFxOQGZKvzCVesNoLiNtVDfVQS5hPTMYQorbN0g9agjFK9c32LXzWIaamyaeo2ugIPz9G6eIIQgdw+eUj4VNQ8Z38JJn3DLmFmyWg4rkW4TRkiIQmsvGsZGxNQr/M/kt2w0Syah7ALw6wL5cJ1oPHhIIx/ZzaahtBwbX2YfvRaj8OkwS32Jr7t6aikkeCGdlwImjHbBygrkvgXov46YUWUHnzV+Rt8</vt:lpwstr>
  </property>
  <property fmtid="{D5CDD505-2E9C-101B-9397-08002B2CF9AE}" pid="66" name="x1ye=66">
    <vt:lpwstr>znOLdXCatYbZQeQ2Gyl90E1uVV+L0RL6SCRte2ihTRUepiX8lsSOwCm6TtWOsM/mn9+pp/AEHUYigyI9CJy+Wlv+hWL0hDM2ISzrnPxL3QPPzlmMT9Ii3Zdl0P7HkpvtX2FC1n6dWlo2jo5dXd5tMjPzV91t7mcCgeVBEFr8+fYcxLqdIK6pTSDp2UwJKINV0wW2eACdCbl6NdZS2bNke+hy54DA8DbdL6V8FZI0oKBQHwQAS4BRsM7g4DZLi7z</vt:lpwstr>
  </property>
  <property fmtid="{D5CDD505-2E9C-101B-9397-08002B2CF9AE}" pid="67" name="x1ye=67">
    <vt:lpwstr>+mXnxKgLVXwGkyJVbLUf3iWNpgIi+11+ukEZwRb0FznvqooPCc9XHekbwEMWrz5macj2zG/cExD9Y6NLenPNolWPXxyjaDKGsqOHMAi+xZE8LBBTMX5uDXfmswCEPZJxyYvPZHvU7r6HgBuRGaE+BoHYxLgkdv5ufC5NjJNsAKS5tZWcMJTUlC9sts10hXFHNkL480Z2ydc6cwZUbYvG+IrmIfh1TIc0M4FRiPoVEQLR7k4U4ny90SHDPppWWwT</vt:lpwstr>
  </property>
  <property fmtid="{D5CDD505-2E9C-101B-9397-08002B2CF9AE}" pid="68" name="x1ye=68">
    <vt:lpwstr>Yy0E3O/EfHQI+/x0U1hHFfESJD9GYZRO3zRRJ1BgmEpYeGiEawYPFV5cNdJRC48EH0YMa83kE5s31m1VK+vNV6A7hLy5H+iZQmWBz54P47nMIJvPeqbImqlK6dEOEk+4IDPHxZ3I4vN3aFMN3MbGNIQUdVAjnaHJBgowUW4rTGhYLkXRVH8T3h3NCt5C+vaWGAO7CE0p23ghKyc0mncAwq4r97iU2tw1X40i7FLrIHZYfdd3l/xdLS7wEGDrEdB</vt:lpwstr>
  </property>
  <property fmtid="{D5CDD505-2E9C-101B-9397-08002B2CF9AE}" pid="69" name="x1ye=69">
    <vt:lpwstr>uHyZgZ9PvjPJLvulQf/lHTWzfAtE3ll8MDsTDRUMGvMk0VfIiRwEfjsBw7u+vB6vTOWAT9/WKdQ7sPUhfRj9WAI2h9vsatpH5ak1ujgkVIRadT+YJylpdRrgs9JMSyCJ+lo8/r3BJeAZ5aCoE4o4FMRGPFPSryIAshC61rx1jSNFxbFbATsypPlAl4PNKbEYAigHxUOGQj91Im+fDfypwvXvJvGIOE4PwfLScp5GyvrsBIwfdntpc7FY5RJs+FK</vt:lpwstr>
  </property>
  <property fmtid="{D5CDD505-2E9C-101B-9397-08002B2CF9AE}" pid="70" name="x1ye=7">
    <vt:lpwstr>HXK27rtxd6lbYAWXYrbLjGEEdD/phsU8vp92g14t35aCR71bPPGzdnzvU7DlytOauHdVuvvdrU/f5BKtimtpTW7PxQV6Sx/egSrDvp7jtqUYWlBy83wM6/csgqYAhrQ0hkHtDynU44qMaQWRKL4tOlY7nL2HJf6gKhelgzzwGt/0xJh9R+dF26SYZNbdb6xbobecVq0aGcejZ3qGdvGNS0/IaJoXP2vT78EQ4cHdV9HjwftYALNn59WqLjXgdji</vt:lpwstr>
  </property>
  <property fmtid="{D5CDD505-2E9C-101B-9397-08002B2CF9AE}" pid="71" name="x1ye=70">
    <vt:lpwstr>I7kg5rFS2xpjfGOvzS2vOa/a0/jNQuioRCkad/uB+9qNKvTGzJzU/RW6449AfnGyR/yCTW9xlwoxpLx6sbOJJBXzq+Q/voXgNRrwwm9caAdz2uc7siHb9lKs63LakG7XIIqOF8rl5b9ze7fZ6Uy1dDqXkGZYYaAhGXGAAXJhkiXlYQB32dIH8OxL3MVdW1N+7TmLSXRhN1+OPlHbvainOGS2dJQGDWOG/A07/i+jxl6fmdLEzZRdsBbIYi+51SN</vt:lpwstr>
  </property>
  <property fmtid="{D5CDD505-2E9C-101B-9397-08002B2CF9AE}" pid="72" name="x1ye=71">
    <vt:lpwstr>z5cBx80OL5EXW7YB+s1uOkOcdpUYjml9XJ9hm8uHs/7jXVrdjxqzleX8agMoUjnTWl41J6+dqhJtE8pSBTMI8XVwhtKmbQ4Q92HVt90UiZW39OMbYFqUikfSml7jDp8ZYsd06UT4AB8s1s57b5Wh4yBK2u/HK6Mg7aAXiqqxva10Py6MNaqFcAxKsWBp2p4jyQqYyyjLS1r3oapbHHRCZqaGjCeccP60KeFRa2kvJCEmK/nY1sMQxOUH6zBHrFV</vt:lpwstr>
  </property>
  <property fmtid="{D5CDD505-2E9C-101B-9397-08002B2CF9AE}" pid="73" name="x1ye=72">
    <vt:lpwstr>cxWgpT/S00NrL8K/xcug2tCq/Utbtf/Yi2tP+y6as2Ziwzr6hk16+6FHYe1pfAQSWav6NNB8oZ0ovlZrJkrUJXXmEowMcot1R3vdkd+bTcMgy5cQ1iuT3vewVQyCVO7cJwtQEdkChdegB04ffQ7Y213jKFg1c28Nia2caZ2epEX0dYFlXG9nnOPNQ2zxY0XZZhcOu7xWYPEiYyZeogbkT2AU0n0Awvc+m4Lgv3LP6kQVMbb6SVTHIA3CgduDisQ</vt:lpwstr>
  </property>
  <property fmtid="{D5CDD505-2E9C-101B-9397-08002B2CF9AE}" pid="74" name="x1ye=73">
    <vt:lpwstr>SJwflOEYOIqplhvkFiEAZ4sFb1z/CFTvHx8tvGXNvkt0kJcisxb5lyOSaaPoUxtyRtL0JB2SsFKSVkmktPacj2qcrYGD2pujC5qwXf73DAsWzwsT6dfNvveTMsLuOOIQLqsCmV4etAW+2/lk3a03Y1D6Qzw/tDuVADDOc4/y2g27/QSdzhfBGoZ82UjRXgMY7vpLb2WE4mcZdJAX24+wA/RZ4+TtXTe4u9VW6reJ0d578Wo3hbthIuJphhXMB9m</vt:lpwstr>
  </property>
  <property fmtid="{D5CDD505-2E9C-101B-9397-08002B2CF9AE}" pid="75" name="x1ye=74">
    <vt:lpwstr>8IzBGr9eIsK3EgW7Qu1bJEaSlE9Nyy/Zjm1ZMiGfLoavhVNZo+8ySk6l+4mDeHWsPyE6/L1vg+O41kn+Gyzq1WhTAOkFnzVLqlx1nI6m2mc0+Mkns4Q7+kiPfBgNXbC4AlGFGNR+Pu84M7lBIyaBcnkY/XM5Dorkti+PGgG66Tgkq03iV9debiBjlzAy4wGwD3JycI+pfOVleDqZGHRHn034AqBAomvwWC00e05yPvLVDF30KT0Y7Z9EmmJjoDT</vt:lpwstr>
  </property>
  <property fmtid="{D5CDD505-2E9C-101B-9397-08002B2CF9AE}" pid="76" name="x1ye=75">
    <vt:lpwstr>b5crDDfN+NzTpXZrQVXliPU9G3XWl8CUUyYfELC1Q6AscMQEIcKb8rmBgXegHl6SLlN4cARXmwhqMYuZpayJwVd7takCAQR8qnQeqaFQxjKGIqMuQLeKbaavb3cDw1FZr6iv5/IZPC9+pbGGrUfbRIKmMgNUYIBHAXY0GlOFAq4O0URp88E5ZeT3m+Jmc8ehkK7hAuA7qpqFUDuY3x7G8FAKEwHYJnqgRdf0mVOq1xSoBuvBW8WskQp00SgG68j</vt:lpwstr>
  </property>
  <property fmtid="{D5CDD505-2E9C-101B-9397-08002B2CF9AE}" pid="77" name="x1ye=76">
    <vt:lpwstr>P+QvF4O+3OSAkaKgfgm9goipLNbvRDxFWorQyGCCTh7mqwx9DW9TbYm+On1CdOjGafroUDw/oYhNW7TV0rsJwk9y+pgrYN3v46mtqkcVxyb3cqQ6fCti0BUvc76iwnxynAyRoSvY5NUjg87Wt3/q03LouHwW4Cy6j+wEtTbF75UmrY3cOo3yRBHYat+soNlxOyqM1O9HNDisyr2IKD+xIqEnaYvkS2WL/vq1FJ0J94RXn+UBnnHfll+1XEI8m4q</vt:lpwstr>
  </property>
  <property fmtid="{D5CDD505-2E9C-101B-9397-08002B2CF9AE}" pid="78" name="x1ye=77">
    <vt:lpwstr>3HLC/k51630ONP0qiPkKCpaLMlndyJA6mqchBeccXYFN4Xr11zW+XN/lDIHeFezVcE/3bwyQ5RRtOmiGy3mB5Vp8lCEfgmhtoZ4OIrJLLrAD9eujAwt0pmRqU2jVYmJmQQiWHfyvkEnBaixU7ewYlXvWb9/yYrySWjnqMNMB8yYfkHlDznUPv+Zam5kcLMpVpEm/evc60g6ZB95jpKRkB7Z4WBbQIsM9p1cwnRq7mJcxKjW4AUQP8TPAkOYGkV/</vt:lpwstr>
  </property>
  <property fmtid="{D5CDD505-2E9C-101B-9397-08002B2CF9AE}" pid="79" name="x1ye=78">
    <vt:lpwstr>ooWtBooAZt1CaDXDb1TkA64fm9LUcVa4w7jr0STAOpKuIiMb9cHsGezC3LGDfGp0RLbuIsUT/K12PTks2VUeh3bIUozUrhx5ebzWXDjeWgDsq/hdTCqn1TOZR/Pl/W0CgXlgG/xuq2EATs3pQsKeE8s1GBnNSmXgjS7TVPIUfrb8Gr+HYCkI7sqPzSuw8XYRBvdbZi3fbMK0TPPxw8kkXoQ49SLZaSjD7Sk3M/wraS1mo1uSx3fmWyjWZXLYqsS</vt:lpwstr>
  </property>
  <property fmtid="{D5CDD505-2E9C-101B-9397-08002B2CF9AE}" pid="80" name="x1ye=79">
    <vt:lpwstr>33vJXYg34RS3pRBNsSoyN+3U1YafMNj0OGzmo+AJ9q5xvPDD93kDgofD9nxJMoS7PmFmbitLeybNwyo5I1HZgdYLmJ44Wxlc/cZcPt7ZSWjpbxSuDfBk24cxz9HKhnkVEW3djzLpAKI+FjHepCO1Y75unvM3mxM0oWShzW6c2QahmvE6l5Ya4GyKm6bLhdwdC+SUJNV2PpEZ8aQJ66SP3XP3mADaHzSJJ8DKrwr9XWrEzR7t7HKZVatvfPGubrz</vt:lpwstr>
  </property>
  <property fmtid="{D5CDD505-2E9C-101B-9397-08002B2CF9AE}" pid="81" name="x1ye=8">
    <vt:lpwstr>Kf+Q/C4rVey8mNY8BS/tbaulBZbBS/l706pK3tcOKX+xswWH/Wsxh4Ah31F/IvniGeDpRd406vciUzi9+mSDn9muRe6GvRpl31BHYqkauoq9vUTAZ79Af7dSBa27oOUfU7TdPoHeQ5ZA3AQ4o8yBF8DQdQJN9ysucRuE7vytCtb7UmVvAPTCQ3dCcpuV6t5qoJbWfdM2CAWx9m9MjnWKRq2/ETPK5aHue6kQeduOAX0Ygtv3ZqP2Qkkj6+u4iEV</vt:lpwstr>
  </property>
  <property fmtid="{D5CDD505-2E9C-101B-9397-08002B2CF9AE}" pid="82" name="x1ye=80">
    <vt:lpwstr>jPWfxNk8GLwJN8fPs1t/H21DYaNsQhLcXuE6GGrVtFqSpNtK7SosUSydkTuVgaaheY+NNNiWVQg7Bqrl+2xZxHYaWXIhic6X5PI3XECQxfz6QCNwUu0o+eRE8ad0EeIHulExZBLfsfCv/EpzqW1YyDgpznlhPEbD9I1xlO0UrW4aay7m0QI8ScVS0HHYVCTSfq6Pcw3VkB5XsyEUZSy6J0WDWl3506PQNamrxJCfWdZyz2tSfRBo2+UegT+gb8Y</vt:lpwstr>
  </property>
  <property fmtid="{D5CDD505-2E9C-101B-9397-08002B2CF9AE}" pid="83" name="x1ye=81">
    <vt:lpwstr>NA3hjqWSA7h6W+Ke/N7dJf1qvelrS6hrcBXWqYrxhkCt+8tq9Z0f2oPXxNZ4u83imkn9Uwd4/whI/7v1dNdOvvtk6cKonPvKnhjC0TVoaPqX8m+562KI2Ye2vJeGOan2QS2DlDASIqZJUEpqsR+4/yVqjG3Ya27lIVnppYowB9d97uwlnC3P5a0TJ6NMrtTJWRpTKAVborX1dJYuvoA8baHC8XaiQ+nxYlG3mrOtZmULQE0nwOzLkReuTi/XCrv</vt:lpwstr>
  </property>
  <property fmtid="{D5CDD505-2E9C-101B-9397-08002B2CF9AE}" pid="84" name="x1ye=82">
    <vt:lpwstr>U+q2KNjAuGDollW4UDnEIezoqdY2TGkt1yjLHbNEg5LPWgUTD05UwPuan5FvDiMDbkzF3o4xjk90/UbUz+kKgjfRy8qgmMLez5Sqc16Tsu6ZHPVascRkwOzfphcM5jjjBnhuyqjEfoa5FEmd1DHMNs2v4NEtkGO4RXd5nuxFrVrfi8rNPDCEoHjHyOG93qSPuoD//76J35s+xpSmcdSKlQh3YdkYUxlhKJV6sIO3XZ5gweUKR+Pov+x0NxA2+9m</vt:lpwstr>
  </property>
  <property fmtid="{D5CDD505-2E9C-101B-9397-08002B2CF9AE}" pid="85" name="x1ye=83">
    <vt:lpwstr>CCKd71RJDwfQXnVS+ZyMcq4yce+PvN5RY5lSSRNQW5fYi7bZWs79+pD6qxc42wLtKqIsN3mEN++N016RsBoEkjf8YXDaZ8kh4N7k496pmJHKMEdN8zA16XcqFY4/4hkO2lnreRdkrd3bTGjyPlbjwZfZVNy0O0cvOzDxVc3hMZI0Q24zO5vmlVEoCszReXW8atUBtpTSehpw91Rx4P/jYXa4XjjfWQpuPhjGxyactQZHIHFnSvuDzol5C2rIysG</vt:lpwstr>
  </property>
  <property fmtid="{D5CDD505-2E9C-101B-9397-08002B2CF9AE}" pid="86" name="x1ye=84">
    <vt:lpwstr>mDSJyv2qFZ8aQF6Qce56/eVUP0PBSm8IwRbkY6wBND/wJ7+idKv1RhRSV+mI/X3ZX2eNVFnKJCLv7ipWgjZjMsXEubYZxVVjayz4qw58tN0MiCPX6td8tzN479sAWCZ3d/Xl1DG8YT0NAWjXNrySGgIGsmcEpFrLl6ZLuFj5BqaWOQxXoYmx6+0uzrse4PXrcqH/q9u6NIxvbknP7gxnEmlGrVTgYQvtyhSvNCoLd5uJ8xCddCXqWrbFqspesRQ</vt:lpwstr>
  </property>
  <property fmtid="{D5CDD505-2E9C-101B-9397-08002B2CF9AE}" pid="87" name="x1ye=85">
    <vt:lpwstr>DoUGl+zq+puGLSpyNazN5uWxaYMWpJwB3LU4KlrDYYyKO+XYPOEV4oR+WSwLMUmhLMv88Y3kw7C2RKHrnRfMmWlNcvwtOJ2pyl4IcteNtPDWrs3w6F8twzPJhoKGP6I9N08gZS8sPcbanekglBi09kRoXBovT+UlGjsdXbbRq9oVyVaM4g2hbWvhisJ67ADubL86MCXa4tFJd4CUpr915oY0ZZWvZxPoDQMIsDSBbwnlVSuZX/f3X8QFLIxYpUW</vt:lpwstr>
  </property>
  <property fmtid="{D5CDD505-2E9C-101B-9397-08002B2CF9AE}" pid="88" name="x1ye=86">
    <vt:lpwstr>5zYpzVyE9Sn7+kZrS/quD/Tpa31qOZmmWdkGLDDy6GuRxrrDW9TVNcW4dbUo2s3OtDSINIeWSEr8vwnssrvrJuwEbslnL6S+Mz3Br4zHl+KbgVNRSdGcjv32fX7Wv26vzVOBPW7H5ZWqrZEI8OHtcvkv4VvsJ75lJtXhKrSDoIiKYPxK+9Ket4y0lSURAiF6mZVf/+/QcUooySeFUAAA==</vt:lpwstr>
  </property>
  <property fmtid="{D5CDD505-2E9C-101B-9397-08002B2CF9AE}" pid="89" name="x1ye=9">
    <vt:lpwstr>NKugUxCpbQjROfn2TdRMq42DYjgroGj4ShlUbE/O5n1WScd/LzdFPz0tgeNu94V5IWOOK2ia/kjZkEoWxiJvWP8orRQPDmUzfTsljTsHI9sTdY2NuEkAvAEd01V2l9LLpj2j03nSFXz6n8huyf2oPzAKzdk+xPqT68O2+tW4sYlvodzrXiiGE/G3MQttzXPrXuEFT4LK9t4qY1+8Syj8Z3ynd/Ec/lbIOqHP8UCdXHSiKaBqitdYzr/X8ko4/Yr</vt:lpwstr>
  </property>
</Properties>
</file>